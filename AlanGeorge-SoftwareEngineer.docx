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rFonts w:ascii="Century Gothic" w:cs="Century Gothic" w:eastAsia="Century Gothic" w:hAnsi="Century Gothic"/>
          <w:sz w:val="72"/>
          <w:szCs w:val="72"/>
        </w:rPr>
        <w:jc w:val="left"/>
        <w:spacing w:line="840" w:lineRule="exact"/>
        <w:ind w:left="120"/>
      </w:pPr>
      <w:r>
        <w:rPr>
          <w:rFonts w:ascii="Century Gothic" w:cs="Century Gothic" w:eastAsia="Century Gothic" w:hAnsi="Century Gothic"/>
          <w:b/>
          <w:color w:val="002D58"/>
          <w:spacing w:val="1"/>
          <w:w w:val="100"/>
          <w:position w:val="-1"/>
          <w:sz w:val="72"/>
          <w:szCs w:val="72"/>
        </w:rPr>
        <w:t>A</w:t>
      </w:r>
      <w:r>
        <w:rPr>
          <w:rFonts w:ascii="Century Gothic" w:cs="Century Gothic" w:eastAsia="Century Gothic" w:hAnsi="Century Gothic"/>
          <w:b/>
          <w:color w:val="002D58"/>
          <w:spacing w:val="0"/>
          <w:w w:val="100"/>
          <w:position w:val="-1"/>
          <w:sz w:val="72"/>
          <w:szCs w:val="72"/>
        </w:rPr>
        <w:t>lan</w:t>
      </w:r>
      <w:r>
        <w:rPr>
          <w:rFonts w:ascii="Century Gothic" w:cs="Century Gothic" w:eastAsia="Century Gothic" w:hAnsi="Century Gothic"/>
          <w:b/>
          <w:color w:val="002D58"/>
          <w:spacing w:val="0"/>
          <w:w w:val="100"/>
          <w:position w:val="-1"/>
          <w:sz w:val="72"/>
          <w:szCs w:val="72"/>
        </w:rPr>
        <w:t> </w:t>
      </w:r>
      <w:r>
        <w:rPr>
          <w:rFonts w:ascii="Century Gothic" w:cs="Century Gothic" w:eastAsia="Century Gothic" w:hAnsi="Century Gothic"/>
          <w:b/>
          <w:color w:val="002D58"/>
          <w:spacing w:val="1"/>
          <w:w w:val="100"/>
          <w:position w:val="-1"/>
          <w:sz w:val="72"/>
          <w:szCs w:val="72"/>
        </w:rPr>
        <w:t>G</w:t>
      </w:r>
      <w:r>
        <w:rPr>
          <w:rFonts w:ascii="Century Gothic" w:cs="Century Gothic" w:eastAsia="Century Gothic" w:hAnsi="Century Gothic"/>
          <w:b/>
          <w:color w:val="002D58"/>
          <w:spacing w:val="0"/>
          <w:w w:val="100"/>
          <w:position w:val="-1"/>
          <w:sz w:val="72"/>
          <w:szCs w:val="72"/>
        </w:rPr>
        <w:t>e</w:t>
      </w:r>
      <w:r>
        <w:rPr>
          <w:rFonts w:ascii="Century Gothic" w:cs="Century Gothic" w:eastAsia="Century Gothic" w:hAnsi="Century Gothic"/>
          <w:b/>
          <w:color w:val="002D58"/>
          <w:spacing w:val="1"/>
          <w:w w:val="100"/>
          <w:position w:val="-1"/>
          <w:sz w:val="72"/>
          <w:szCs w:val="72"/>
        </w:rPr>
        <w:t>o</w:t>
      </w:r>
      <w:r>
        <w:rPr>
          <w:rFonts w:ascii="Century Gothic" w:cs="Century Gothic" w:eastAsia="Century Gothic" w:hAnsi="Century Gothic"/>
          <w:b/>
          <w:color w:val="002D58"/>
          <w:spacing w:val="0"/>
          <w:w w:val="100"/>
          <w:position w:val="-1"/>
          <w:sz w:val="72"/>
          <w:szCs w:val="72"/>
        </w:rPr>
        <w:t>rge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position w:val="0"/>
          <w:sz w:val="72"/>
          <w:szCs w:val="72"/>
        </w:rPr>
      </w:r>
    </w:p>
    <w:p>
      <w:pPr>
        <w:rPr>
          <w:rFonts w:ascii="Century Gothic" w:cs="Century Gothic" w:eastAsia="Century Gothic" w:hAnsi="Century Gothic"/>
          <w:sz w:val="32"/>
          <w:szCs w:val="32"/>
        </w:rPr>
        <w:jc w:val="left"/>
        <w:spacing w:before="16"/>
        <w:ind w:left="120"/>
      </w:pPr>
      <w:r>
        <w:rPr>
          <w:rFonts w:ascii="Century Gothic" w:cs="Century Gothic" w:eastAsia="Century Gothic" w:hAnsi="Century Gothic"/>
          <w:i/>
          <w:color w:val="002D58"/>
          <w:spacing w:val="0"/>
          <w:w w:val="100"/>
          <w:sz w:val="32"/>
          <w:szCs w:val="32"/>
        </w:rPr>
        <w:t>Full</w:t>
      </w:r>
      <w:r>
        <w:rPr>
          <w:rFonts w:ascii="Century Gothic" w:cs="Century Gothic" w:eastAsia="Century Gothic" w:hAnsi="Century Gothic"/>
          <w:i/>
          <w:color w:val="002D58"/>
          <w:spacing w:val="0"/>
          <w:w w:val="100"/>
          <w:sz w:val="32"/>
          <w:szCs w:val="32"/>
        </w:rPr>
        <w:t> </w:t>
      </w:r>
      <w:r>
        <w:rPr>
          <w:rFonts w:ascii="Century Gothic" w:cs="Century Gothic" w:eastAsia="Century Gothic" w:hAnsi="Century Gothic"/>
          <w:i/>
          <w:color w:val="002D58"/>
          <w:spacing w:val="0"/>
          <w:w w:val="100"/>
          <w:sz w:val="32"/>
          <w:szCs w:val="32"/>
        </w:rPr>
        <w:t>Stack</w:t>
      </w:r>
      <w:r>
        <w:rPr>
          <w:rFonts w:ascii="Century Gothic" w:cs="Century Gothic" w:eastAsia="Century Gothic" w:hAnsi="Century Gothic"/>
          <w:i/>
          <w:color w:val="002D58"/>
          <w:spacing w:val="0"/>
          <w:w w:val="100"/>
          <w:sz w:val="32"/>
          <w:szCs w:val="32"/>
        </w:rPr>
        <w:t> </w:t>
      </w:r>
      <w:r>
        <w:rPr>
          <w:rFonts w:ascii="Century Gothic" w:cs="Century Gothic" w:eastAsia="Century Gothic" w:hAnsi="Century Gothic"/>
          <w:i/>
          <w:color w:val="002D58"/>
          <w:spacing w:val="0"/>
          <w:w w:val="100"/>
          <w:sz w:val="32"/>
          <w:szCs w:val="32"/>
        </w:rPr>
        <w:t>Software</w:t>
      </w:r>
      <w:r>
        <w:rPr>
          <w:rFonts w:ascii="Century Gothic" w:cs="Century Gothic" w:eastAsia="Century Gothic" w:hAnsi="Century Gothic"/>
          <w:i/>
          <w:color w:val="002D58"/>
          <w:spacing w:val="0"/>
          <w:w w:val="100"/>
          <w:sz w:val="32"/>
          <w:szCs w:val="32"/>
        </w:rPr>
        <w:t> </w:t>
      </w:r>
      <w:r>
        <w:rPr>
          <w:rFonts w:ascii="Century Gothic" w:cs="Century Gothic" w:eastAsia="Century Gothic" w:hAnsi="Century Gothic"/>
          <w:i/>
          <w:color w:val="002D58"/>
          <w:spacing w:val="0"/>
          <w:w w:val="100"/>
          <w:sz w:val="32"/>
          <w:szCs w:val="32"/>
        </w:rPr>
        <w:t>Engineer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32"/>
          <w:szCs w:val="32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spacing w:line="240" w:lineRule="exact"/>
        <w:ind w:left="425"/>
        <w:sectPr>
          <w:type w:val="continuous"/>
          <w:pgSz w:h="15840" w:w="12240"/>
          <w:pgMar w:bottom="280" w:left="180" w:right="840" w:top="260"/>
        </w:sectPr>
      </w:pPr>
      <w:r>
        <w:rPr>
          <w:rFonts w:ascii="Century Gothic" w:cs="Century Gothic" w:eastAsia="Century Gothic" w:hAnsi="Century Gothic"/>
          <w:i/>
          <w:color w:val="002D58"/>
          <w:spacing w:val="0"/>
          <w:w w:val="100"/>
          <w:position w:val="-1"/>
          <w:sz w:val="22"/>
          <w:szCs w:val="22"/>
        </w:rPr>
        <w:t>DoD</w:t>
      </w:r>
      <w:r>
        <w:rPr>
          <w:rFonts w:ascii="Century Gothic" w:cs="Century Gothic" w:eastAsia="Century Gothic" w:hAnsi="Century Gothic"/>
          <w:i/>
          <w:color w:val="002D58"/>
          <w:spacing w:val="0"/>
          <w:w w:val="100"/>
          <w:position w:val="-1"/>
          <w:sz w:val="22"/>
          <w:szCs w:val="22"/>
        </w:rPr>
        <w:t> </w:t>
      </w:r>
      <w:r>
        <w:rPr>
          <w:rFonts w:ascii="Century Gothic" w:cs="Century Gothic" w:eastAsia="Century Gothic" w:hAnsi="Century Gothic"/>
          <w:i/>
          <w:color w:val="002D58"/>
          <w:spacing w:val="0"/>
          <w:w w:val="100"/>
          <w:position w:val="-1"/>
          <w:sz w:val="22"/>
          <w:szCs w:val="22"/>
        </w:rPr>
        <w:t>Secret</w:t>
      </w:r>
      <w:r>
        <w:rPr>
          <w:rFonts w:ascii="Century Gothic" w:cs="Century Gothic" w:eastAsia="Century Gothic" w:hAnsi="Century Gothic"/>
          <w:i/>
          <w:color w:val="002D58"/>
          <w:spacing w:val="-1"/>
          <w:w w:val="100"/>
          <w:position w:val="-1"/>
          <w:sz w:val="22"/>
          <w:szCs w:val="22"/>
        </w:rPr>
        <w:t> </w:t>
      </w:r>
      <w:r>
        <w:rPr>
          <w:rFonts w:ascii="Century Gothic" w:cs="Century Gothic" w:eastAsia="Century Gothic" w:hAnsi="Century Gothic"/>
          <w:i/>
          <w:color w:val="002D58"/>
          <w:spacing w:val="0"/>
          <w:w w:val="100"/>
          <w:position w:val="-1"/>
          <w:sz w:val="22"/>
          <w:szCs w:val="22"/>
        </w:rPr>
        <w:t>Security</w:t>
      </w:r>
      <w:r>
        <w:rPr>
          <w:rFonts w:ascii="Century Gothic" w:cs="Century Gothic" w:eastAsia="Century Gothic" w:hAnsi="Century Gothic"/>
          <w:i/>
          <w:color w:val="002D58"/>
          <w:spacing w:val="-1"/>
          <w:w w:val="100"/>
          <w:position w:val="-1"/>
          <w:sz w:val="22"/>
          <w:szCs w:val="22"/>
        </w:rPr>
        <w:t> </w:t>
      </w:r>
      <w:r>
        <w:rPr>
          <w:rFonts w:ascii="Century Gothic" w:cs="Century Gothic" w:eastAsia="Century Gothic" w:hAnsi="Century Gothic"/>
          <w:i/>
          <w:color w:val="002D58"/>
          <w:spacing w:val="0"/>
          <w:w w:val="100"/>
          <w:position w:val="-1"/>
          <w:sz w:val="22"/>
          <w:szCs w:val="22"/>
        </w:rPr>
        <w:t>Clearance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2" w:line="120" w:lineRule="exact"/>
      </w:pPr>
      <w:r>
        <w:rPr>
          <w:sz w:val="12"/>
          <w:szCs w:val="12"/>
        </w:rPr>
      </w:r>
    </w:p>
    <w:p>
      <w:pPr>
        <w:rPr>
          <w:rFonts w:ascii="Century Gothic" w:cs="Century Gothic" w:eastAsia="Century Gothic" w:hAnsi="Century Gothic"/>
          <w:sz w:val="32"/>
          <w:szCs w:val="32"/>
        </w:rPr>
        <w:jc w:val="left"/>
        <w:spacing w:line="360" w:lineRule="exact"/>
        <w:ind w:left="120" w:right="-68"/>
      </w:pPr>
      <w:r>
        <w:pict>
          <v:group coordorigin="300,492" coordsize="3219,0" style="position:absolute;margin-left:14.9985pt;margin-top:24.5937pt;width:160.973pt;height:0pt;mso-position-horizontal-relative:page;mso-position-vertical-relative:paragraph;z-index:-127">
            <v:shape coordorigin="300,492" coordsize="3219,0" filled="f" path="m300,492l3519,492e" strokecolor="#D4D6D6" stroked="t" strokeweight="1.1013pt" style="position:absolute;left:300;top:492;width:3219;height:0">
              <v:path arrowok="t"/>
            </v:shape>
            <w10:wrap type="none"/>
          </v:group>
        </w:pict>
      </w:r>
      <w:r>
        <w:rPr>
          <w:rFonts w:ascii="Century Gothic" w:cs="Century Gothic" w:eastAsia="Century Gothic" w:hAnsi="Century Gothic"/>
          <w:b/>
          <w:color w:val="002D58"/>
          <w:spacing w:val="0"/>
          <w:w w:val="100"/>
          <w:position w:val="-2"/>
          <w:sz w:val="32"/>
          <w:szCs w:val="32"/>
        </w:rPr>
        <w:t>Contact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2" w:line="120" w:lineRule="exact"/>
      </w:pPr>
      <w:r>
        <w:br w:type="column"/>
      </w:r>
      <w:r>
        <w:rPr>
          <w:sz w:val="12"/>
          <w:szCs w:val="12"/>
        </w:rPr>
      </w:r>
    </w:p>
    <w:p>
      <w:pPr>
        <w:rPr>
          <w:rFonts w:ascii="Century Gothic" w:cs="Century Gothic" w:eastAsia="Century Gothic" w:hAnsi="Century Gothic"/>
          <w:sz w:val="32"/>
          <w:szCs w:val="32"/>
        </w:rPr>
        <w:jc w:val="left"/>
        <w:spacing w:line="360" w:lineRule="exact"/>
        <w:sectPr>
          <w:type w:val="continuous"/>
          <w:pgSz w:h="15840" w:w="12240"/>
          <w:pgMar w:bottom="280" w:left="180" w:right="840" w:top="260"/>
          <w:cols w:equalWidth="off" w:num="2">
            <w:col w:space="2565" w:w="1374"/>
            <w:col w:w="7281"/>
          </w:cols>
        </w:sectPr>
      </w:pPr>
      <w:r>
        <w:pict>
          <v:group coordorigin="5381,1946" coordsize="88,88" style="position:absolute;margin-left:269.047pt;margin-top:97.3029pt;width:4.4036pt;height:4.4036pt;mso-position-horizontal-relative:page;mso-position-vertical-relative:paragraph;z-index:-114">
            <v:shape coordorigin="5381,1946" coordsize="88,88" fillcolor="#333333" filled="t" path="m5425,1946l5446,1952,5462,1966,5469,1987,5469,1990,5463,2012,5449,2027,5428,2034,5425,2034,5403,2029,5388,2014,5381,1993,5381,1990,5387,1969,5401,1953,5422,1946,5425,1946xe" stroked="f" style="position:absolute;left:5381;top:1946;width:88;height:88">
              <v:path arrowok="t"/>
              <v:fill/>
            </v:shape>
            <w10:wrap type="none"/>
          </v:group>
        </w:pict>
      </w:r>
      <w:r>
        <w:rPr>
          <w:rFonts w:ascii="Century Gothic" w:cs="Century Gothic" w:eastAsia="Century Gothic" w:hAnsi="Century Gothic"/>
          <w:b/>
          <w:color w:val="002D58"/>
          <w:spacing w:val="0"/>
          <w:w w:val="100"/>
          <w:position w:val="-2"/>
          <w:sz w:val="32"/>
          <w:szCs w:val="32"/>
        </w:rPr>
        <w:t>Work</w:t>
      </w:r>
      <w:r>
        <w:rPr>
          <w:rFonts w:ascii="Century Gothic" w:cs="Century Gothic" w:eastAsia="Century Gothic" w:hAnsi="Century Gothic"/>
          <w:b/>
          <w:color w:val="002D58"/>
          <w:spacing w:val="0"/>
          <w:w w:val="100"/>
          <w:position w:val="-2"/>
          <w:sz w:val="32"/>
          <w:szCs w:val="32"/>
        </w:rPr>
        <w:t> </w:t>
      </w:r>
      <w:r>
        <w:rPr>
          <w:rFonts w:ascii="Century Gothic" w:cs="Century Gothic" w:eastAsia="Century Gothic" w:hAnsi="Century Gothic"/>
          <w:b/>
          <w:color w:val="002D58"/>
          <w:spacing w:val="0"/>
          <w:w w:val="100"/>
          <w:position w:val="-2"/>
          <w:sz w:val="32"/>
          <w:szCs w:val="32"/>
        </w:rPr>
        <w:t>History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sz w:val="26"/>
          <w:szCs w:val="26"/>
        </w:rPr>
        <w:jc w:val="left"/>
        <w:spacing w:before="13" w:line="260" w:lineRule="exact"/>
        <w:sectPr>
          <w:type w:val="continuous"/>
          <w:pgSz w:h="15840" w:w="12240"/>
          <w:pgMar w:bottom="280" w:left="180" w:right="840" w:top="260"/>
        </w:sectPr>
      </w:pPr>
      <w:r>
        <w:rPr>
          <w:sz w:val="26"/>
          <w:szCs w:val="26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spacing w:before="38"/>
        <w:ind w:left="120"/>
      </w:pPr>
      <w:r>
        <w:pict>
          <v:group coordorigin="4119,2390" coordsize="7819,0" style="position:absolute;margin-left:205.963pt;margin-top:119.482pt;width:390.935pt;height:0pt;mso-position-horizontal-relative:page;mso-position-vertical-relative:page;z-index:-125">
            <v:shape coordorigin="4119,2390" coordsize="7819,0" filled="f" path="m4119,2390l11938,2390e" strokecolor="#D4D6D6" stroked="t" strokeweight="1.1013pt" style="position:absolute;left:4119;top:2390;width:7819;height:0">
              <v:path arrowok="t"/>
            </v:shape>
            <w10:wrap type="none"/>
          </v:group>
        </w:pic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2"/>
          <w:szCs w:val="22"/>
        </w:rPr>
        <w:t>h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b/>
          <w:color w:val="333333"/>
          <w:spacing w:val="0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spacing w:line="260" w:lineRule="exact"/>
        <w:ind w:left="120"/>
      </w:pP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(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3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2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1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)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3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2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3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-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9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0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7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5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spacing w:before="90"/>
        <w:ind w:left="120"/>
      </w:pP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2"/>
          <w:szCs w:val="22"/>
        </w:rPr>
        <w:t>-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b/>
          <w:color w:val="333333"/>
          <w:spacing w:val="0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spacing w:line="260" w:lineRule="exact"/>
        <w:ind w:left="120" w:right="-53"/>
      </w:pPr>
      <w:r>
        <w:pict>
          <v:group coordorigin="5381,3485" coordsize="88,88" style="position:absolute;margin-left:269.047pt;margin-top:174.274pt;width:4.4036pt;height:4.39836pt;mso-position-horizontal-relative:page;mso-position-vertical-relative:paragraph;z-index:-118">
            <v:shape coordorigin="5381,3485" coordsize="88,88" fillcolor="#333333" filled="t" path="m5425,3485l5446,3491,5462,3506,5469,3527,5469,3529,5463,3551,5449,3567,5428,3573,5425,3573,5403,3568,5388,3553,5381,3532,5381,3529,5387,3508,5401,3492,5422,3486,5425,3485xe" stroked="f" style="position:absolute;left:5381;top:3485;width:88;height:88">
              <v:path arrowok="t"/>
              <v:fill/>
            </v:shape>
            <w10:wrap type="none"/>
          </v:group>
        </w:pic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.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hyperlink r:id="rId4"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.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g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e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o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r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g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e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8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6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@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g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m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a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i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l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.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c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o</w:t>
        </w:r>
        <w:r>
          <w:rPr>
            <w:rFonts w:ascii="Century Gothic" w:cs="Century Gothic" w:eastAsia="Century Gothic" w:hAnsi="Century Gothic"/>
            <w:color w:val="333333"/>
            <w:spacing w:val="0"/>
            <w:w w:val="100"/>
            <w:sz w:val="22"/>
            <w:szCs w:val="22"/>
          </w:rPr>
          <w:t>m</w:t>
        </w:r>
      </w:hyperlink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spacing w:before="90"/>
        <w:ind w:left="120"/>
      </w:pPr>
      <w:hyperlink r:id="rId5">
        <w:r>
          <w:rPr>
            <w:rFonts w:ascii="Century Gothic" w:cs="Century Gothic" w:eastAsia="Century Gothic" w:hAnsi="Century Gothic"/>
            <w:b/>
            <w:color w:val="333333"/>
            <w:spacing w:val="4"/>
            <w:w w:val="100"/>
            <w:sz w:val="22"/>
            <w:szCs w:val="22"/>
          </w:rPr>
          <w:t>L</w:t>
        </w:r>
        <w:r>
          <w:rPr>
            <w:rFonts w:ascii="Century Gothic" w:cs="Century Gothic" w:eastAsia="Century Gothic" w:hAnsi="Century Gothic"/>
            <w:b/>
            <w:color w:val="333333"/>
            <w:spacing w:val="4"/>
            <w:w w:val="100"/>
            <w:sz w:val="22"/>
            <w:szCs w:val="22"/>
          </w:rPr>
          <w:t>i</w:t>
        </w:r>
        <w:r>
          <w:rPr>
            <w:rFonts w:ascii="Century Gothic" w:cs="Century Gothic" w:eastAsia="Century Gothic" w:hAnsi="Century Gothic"/>
            <w:b/>
            <w:color w:val="333333"/>
            <w:spacing w:val="4"/>
            <w:w w:val="100"/>
            <w:sz w:val="22"/>
            <w:szCs w:val="22"/>
          </w:rPr>
          <w:t>n</w:t>
        </w:r>
        <w:r>
          <w:rPr>
            <w:rFonts w:ascii="Century Gothic" w:cs="Century Gothic" w:eastAsia="Century Gothic" w:hAnsi="Century Gothic"/>
            <w:b/>
            <w:color w:val="333333"/>
            <w:spacing w:val="4"/>
            <w:w w:val="100"/>
            <w:sz w:val="22"/>
            <w:szCs w:val="22"/>
          </w:rPr>
          <w:t>k</w:t>
        </w:r>
        <w:r>
          <w:rPr>
            <w:rFonts w:ascii="Century Gothic" w:cs="Century Gothic" w:eastAsia="Century Gothic" w:hAnsi="Century Gothic"/>
            <w:b/>
            <w:color w:val="333333"/>
            <w:spacing w:val="4"/>
            <w:w w:val="100"/>
            <w:sz w:val="22"/>
            <w:szCs w:val="22"/>
          </w:rPr>
          <w:t>e</w:t>
        </w:r>
        <w:r>
          <w:rPr>
            <w:rFonts w:ascii="Century Gothic" w:cs="Century Gothic" w:eastAsia="Century Gothic" w:hAnsi="Century Gothic"/>
            <w:b/>
            <w:color w:val="333333"/>
            <w:spacing w:val="4"/>
            <w:w w:val="100"/>
            <w:sz w:val="22"/>
            <w:szCs w:val="22"/>
          </w:rPr>
          <w:t>d</w:t>
        </w:r>
        <w:r>
          <w:rPr>
            <w:rFonts w:ascii="Century Gothic" w:cs="Century Gothic" w:eastAsia="Century Gothic" w:hAnsi="Century Gothic"/>
            <w:b/>
            <w:color w:val="333333"/>
            <w:spacing w:val="4"/>
            <w:w w:val="100"/>
            <w:sz w:val="22"/>
            <w:szCs w:val="22"/>
          </w:rPr>
          <w:t>I</w:t>
        </w:r>
        <w:r>
          <w:rPr>
            <w:rFonts w:ascii="Century Gothic" w:cs="Century Gothic" w:eastAsia="Century Gothic" w:hAnsi="Century Gothic"/>
            <w:b/>
            <w:color w:val="333333"/>
            <w:spacing w:val="0"/>
            <w:w w:val="100"/>
            <w:sz w:val="22"/>
            <w:szCs w:val="22"/>
          </w:rPr>
          <w:t>n</w:t>
        </w:r>
      </w:hyperlink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spacing w:line="260" w:lineRule="exact"/>
        <w:ind w:left="120"/>
      </w:pPr>
      <w:hyperlink r:id="rId6"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i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n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/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a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l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a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n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-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e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-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g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e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o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r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g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e</w:t>
        </w:r>
        <w:r>
          <w:rPr>
            <w:rFonts w:ascii="Century Gothic" w:cs="Century Gothic" w:eastAsia="Century Gothic" w:hAnsi="Century Gothic"/>
            <w:color w:val="333333"/>
            <w:spacing w:val="0"/>
            <w:w w:val="100"/>
            <w:sz w:val="22"/>
            <w:szCs w:val="22"/>
          </w:rPr>
          <w:t>/</w:t>
        </w:r>
      </w:hyperlink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spacing w:before="97"/>
        <w:ind w:left="120"/>
      </w:pPr>
      <w:r>
        <w:pict>
          <v:group coordorigin="5381,266" coordsize="88,88" style="position:absolute;margin-left:269.047pt;margin-top:13.2956pt;width:4.4036pt;height:4.4036pt;mso-position-horizontal-relative:page;mso-position-vertical-relative:paragraph;z-index:-115">
            <v:shape coordorigin="5381,266" coordsize="88,88" fillcolor="#333333" filled="t" path="m5425,266l5446,272,5462,286,5469,307,5469,310,5463,331,5449,347,5428,354,5425,354,5403,348,5388,334,5381,313,5381,310,5387,288,5401,273,5422,266,5425,266xe" stroked="f" style="position:absolute;left:5381;top:266;width:88;height:88">
              <v:path arrowok="t"/>
              <v:fill/>
            </v:shape>
            <w10:wrap type="none"/>
          </v:group>
        </w:pict>
      </w:r>
      <w:hyperlink r:id="rId7">
        <w:r>
          <w:rPr>
            <w:rFonts w:ascii="Century Gothic" w:cs="Century Gothic" w:eastAsia="Century Gothic" w:hAnsi="Century Gothic"/>
            <w:b/>
            <w:color w:val="333333"/>
            <w:spacing w:val="0"/>
            <w:w w:val="100"/>
            <w:sz w:val="22"/>
            <w:szCs w:val="22"/>
          </w:rPr>
          <w:t>GitHub</w:t>
        </w:r>
        <w:r>
          <w:rPr>
            <w:rFonts w:ascii="Century Gothic" w:cs="Century Gothic" w:eastAsia="Century Gothic" w:hAnsi="Century Gothic"/>
            <w:color w:val="000000"/>
            <w:spacing w:val="0"/>
            <w:w w:val="100"/>
            <w:sz w:val="22"/>
            <w:szCs w:val="22"/>
          </w:rPr>
        </w:r>
      </w:hyperlink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spacing w:line="260" w:lineRule="exact"/>
        <w:ind w:left="120"/>
      </w:pPr>
      <w:hyperlink r:id="rId8"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H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W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C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r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o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n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i</w:t>
        </w:r>
        <w:r>
          <w:rPr>
            <w:rFonts w:ascii="Century Gothic" w:cs="Century Gothic" w:eastAsia="Century Gothic" w:hAnsi="Century Gothic"/>
            <w:color w:val="333333"/>
            <w:spacing w:val="4"/>
            <w:w w:val="100"/>
            <w:sz w:val="22"/>
            <w:szCs w:val="22"/>
          </w:rPr>
          <w:t>c</w:t>
        </w:r>
        <w:r>
          <w:rPr>
            <w:rFonts w:ascii="Century Gothic" w:cs="Century Gothic" w:eastAsia="Century Gothic" w:hAnsi="Century Gothic"/>
            <w:color w:val="333333"/>
            <w:spacing w:val="0"/>
            <w:w w:val="100"/>
            <w:sz w:val="22"/>
            <w:szCs w:val="22"/>
          </w:rPr>
          <w:t>us</w:t>
        </w:r>
      </w:hyperlink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3" w:line="240" w:lineRule="exact"/>
      </w:pPr>
      <w:r>
        <w:rPr>
          <w:sz w:val="24"/>
          <w:szCs w:val="24"/>
        </w:rPr>
      </w:r>
    </w:p>
    <w:p>
      <w:pPr>
        <w:rPr>
          <w:rFonts w:ascii="Century Gothic" w:cs="Century Gothic" w:eastAsia="Century Gothic" w:hAnsi="Century Gothic"/>
          <w:sz w:val="32"/>
          <w:szCs w:val="32"/>
        </w:rPr>
        <w:jc w:val="left"/>
        <w:ind w:left="120"/>
      </w:pPr>
      <w:r>
        <w:pict>
          <v:group coordorigin="300,492" coordsize="3219,0" style="position:absolute;margin-left:14.9985pt;margin-top:24.5924pt;width:160.973pt;height:0pt;mso-position-horizontal-relative:page;mso-position-vertical-relative:paragraph;z-index:-126">
            <v:shape coordorigin="300,492" coordsize="3219,0" filled="f" path="m300,492l3519,492e" strokecolor="#D4D6D6" stroked="t" strokeweight="1.1013pt" style="position:absolute;left:300;top:492;width:3219;height:0">
              <v:path arrowok="t"/>
            </v:shape>
            <w10:wrap type="none"/>
          </v:group>
        </w:pict>
      </w:r>
      <w:r>
        <w:pict>
          <v:group coordorigin="5381,166" coordsize="88,88" style="position:absolute;margin-left:269.047pt;margin-top:8.32267pt;width:4.4036pt;height:4.39836pt;mso-position-horizontal-relative:page;mso-position-vertical-relative:paragraph;z-index:-116">
            <v:shape coordorigin="5381,166" coordsize="88,88" fillcolor="#333333" filled="t" path="m5425,166l5446,172,5462,187,5469,208,5469,210,5463,232,5449,248,5428,254,5425,254,5403,249,5388,234,5381,213,5381,210,5387,189,5401,173,5422,167,5425,166xe" stroked="f" style="position:absolute;left:5381;top:166;width:88;height:88">
              <v:path arrowok="t"/>
              <v:fill/>
            </v:shape>
            <w10:wrap type="none"/>
          </v:group>
        </w:pict>
      </w:r>
      <w:r>
        <w:rPr>
          <w:rFonts w:ascii="Century Gothic" w:cs="Century Gothic" w:eastAsia="Century Gothic" w:hAnsi="Century Gothic"/>
          <w:b/>
          <w:color w:val="002D58"/>
          <w:spacing w:val="0"/>
          <w:w w:val="100"/>
          <w:sz w:val="32"/>
          <w:szCs w:val="32"/>
        </w:rPr>
        <w:t>Skills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32"/>
          <w:szCs w:val="32"/>
        </w:rPr>
      </w:r>
    </w:p>
    <w:p>
      <w:pPr>
        <w:rPr>
          <w:sz w:val="28"/>
          <w:szCs w:val="28"/>
        </w:rPr>
        <w:jc w:val="left"/>
        <w:spacing w:before="15" w:line="280" w:lineRule="exact"/>
      </w:pPr>
      <w:r>
        <w:rPr>
          <w:sz w:val="28"/>
          <w:szCs w:val="28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spacing w:line="284" w:lineRule="auto"/>
        <w:ind w:left="120" w:right="2045"/>
      </w:pP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J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v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.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J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#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both"/>
        <w:spacing w:line="284" w:lineRule="auto"/>
        <w:ind w:left="120" w:right="2725"/>
      </w:pPr>
      <w:r>
        <w:pict>
          <v:group coordorigin="5381,859" coordsize="88,88" style="position:absolute;margin-left:269.047pt;margin-top:42.9305pt;width:4.4036pt;height:4.39836pt;mso-position-horizontal-relative:page;mso-position-vertical-relative:paragraph;z-index:-119">
            <v:shape coordorigin="5381,859" coordsize="88,88" fillcolor="#333333" filled="t" path="m5425,859l5446,864,5462,879,5469,900,5469,903,5463,924,5449,940,5428,946,5425,947,5403,941,5388,926,5381,905,5381,903,5387,881,5401,865,5422,859,5425,859xe" stroked="f" style="position:absolute;left:5381;top:859;width:88;height:88">
              <v:path arrowok="t"/>
              <v:fill/>
            </v:shape>
            <w10:wrap type="none"/>
          </v:group>
        </w:pic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.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Q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ind w:left="120"/>
      </w:pP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H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/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H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5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spacing w:before="50"/>
        <w:ind w:left="120"/>
      </w:pPr>
      <w:r>
        <w:pict>
          <v:group coordorigin="5381,409" coordsize="88,88" style="position:absolute;margin-left:269.047pt;margin-top:20.4344pt;width:4.4036pt;height:4.39836pt;mso-position-horizontal-relative:page;mso-position-vertical-relative:paragraph;z-index:-120">
            <v:shape coordorigin="5381,409" coordsize="88,88" fillcolor="#333333" filled="t" path="m5425,409l5446,414,5462,429,5469,450,5469,453,5463,474,5449,490,5428,497,5425,497,5403,491,5388,476,5381,455,5381,453,5387,431,5401,416,5422,409,5425,409xe" stroked="f" style="position:absolute;left:5381;top:409;width:88;height:88">
              <v:path arrowok="t"/>
              <v:fill/>
            </v:shape>
            <w10:wrap type="none"/>
          </v:group>
        </w:pic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J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Q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y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spacing w:before="50"/>
        <w:ind w:left="120"/>
      </w:pPr>
      <w:r>
        <w:pict>
          <v:group coordorigin="5381,2458" coordsize="88,88" style="position:absolute;margin-left:269.047pt;margin-top:122.918pt;width:4.4036pt;height:4.39836pt;mso-position-horizontal-relative:page;mso-position-vertical-relative:paragraph;z-index:-122">
            <v:shape coordorigin="5381,2458" coordsize="88,88" fillcolor="#333333" filled="t" path="m5425,2458l5446,2464,5462,2479,5469,2500,5469,2502,5463,2524,5449,2539,5428,2546,5425,2546,5403,2541,5388,2526,5381,2505,5381,2502,5387,2481,5401,2465,5422,2458,5425,2458xe" stroked="f" style="position:absolute;left:5381;top:2458;width:88;height:88">
              <v:path arrowok="t"/>
              <v:fill/>
            </v:shape>
            <w10:wrap type="none"/>
          </v:group>
        </w:pic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G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spacing w:before="50"/>
        <w:ind w:left="120"/>
      </w:pP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g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W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k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f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w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spacing w:before="50" w:line="284" w:lineRule="auto"/>
        <w:ind w:left="120" w:right="149"/>
      </w:pP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W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b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v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j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W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b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z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Decision</w:t>
      </w:r>
      <w:r>
        <w:rPr>
          <w:rFonts w:ascii="Century Gothic" w:cs="Century Gothic" w:eastAsia="Century Gothic" w:hAnsi="Century Gothic"/>
          <w:color w:val="333333"/>
          <w:spacing w:val="-1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Making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spacing w:line="284" w:lineRule="auto"/>
        <w:ind w:left="120" w:right="1525"/>
      </w:pP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Leadership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Critical</w:t>
      </w:r>
      <w:r>
        <w:rPr>
          <w:rFonts w:ascii="Century Gothic" w:cs="Century Gothic" w:eastAsia="Century Gothic" w:hAnsi="Century Gothic"/>
          <w:color w:val="333333"/>
          <w:spacing w:val="-1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Thinking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Adaptable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3" w:line="180" w:lineRule="exact"/>
      </w:pPr>
      <w:r>
        <w:rPr>
          <w:sz w:val="19"/>
          <w:szCs w:val="19"/>
        </w:rPr>
      </w:r>
    </w:p>
    <w:p>
      <w:pPr>
        <w:rPr>
          <w:rFonts w:ascii="Century Gothic" w:cs="Century Gothic" w:eastAsia="Century Gothic" w:hAnsi="Century Gothic"/>
          <w:sz w:val="32"/>
          <w:szCs w:val="32"/>
        </w:rPr>
        <w:jc w:val="left"/>
        <w:ind w:left="120"/>
      </w:pPr>
      <w:r>
        <w:pict>
          <v:group coordorigin="300,492" coordsize="3219,0" style="position:absolute;margin-left:14.9985pt;margin-top:24.5943pt;width:160.973pt;height:0pt;mso-position-horizontal-relative:page;mso-position-vertical-relative:paragraph;z-index:-112">
            <v:shape coordorigin="300,492" coordsize="3219,0" filled="f" path="m300,492l3519,492e" strokecolor="#D4D6D6" stroked="t" strokeweight="1.1013pt" style="position:absolute;left:300;top:492;width:3219;height:0">
              <v:path arrowok="t"/>
            </v:shape>
            <w10:wrap type="none"/>
          </v:group>
        </w:pict>
      </w:r>
      <w:r>
        <w:rPr>
          <w:rFonts w:ascii="Century Gothic" w:cs="Century Gothic" w:eastAsia="Century Gothic" w:hAnsi="Century Gothic"/>
          <w:b/>
          <w:color w:val="002D58"/>
          <w:spacing w:val="0"/>
          <w:w w:val="100"/>
          <w:sz w:val="32"/>
          <w:szCs w:val="32"/>
        </w:rPr>
        <w:t>Software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32"/>
          <w:szCs w:val="32"/>
        </w:rPr>
      </w:r>
    </w:p>
    <w:p>
      <w:pPr>
        <w:rPr>
          <w:sz w:val="28"/>
          <w:szCs w:val="28"/>
        </w:rPr>
        <w:jc w:val="left"/>
        <w:spacing w:before="18" w:line="280" w:lineRule="exact"/>
      </w:pPr>
      <w:r>
        <w:rPr>
          <w:sz w:val="28"/>
          <w:szCs w:val="28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ind w:left="120"/>
      </w:pP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V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spacing w:before="50"/>
        <w:ind w:left="120"/>
      </w:pP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V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spacing w:before="50"/>
        <w:ind w:left="120"/>
      </w:pP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f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Q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v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spacing w:line="260" w:lineRule="exact"/>
        <w:ind w:left="120"/>
      </w:pP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g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spacing w:before="50"/>
        <w:ind w:left="120"/>
      </w:pP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G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H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b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k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spacing w:before="50" w:line="284" w:lineRule="auto"/>
        <w:ind w:left="120" w:right="1904"/>
      </w:pP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Y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k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ind w:left="120"/>
      </w:pP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f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spacing w:before="51" w:line="260" w:lineRule="exact"/>
        <w:ind w:right="-40"/>
      </w:pPr>
      <w:r>
        <w:br w:type="column"/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2"/>
          <w:szCs w:val="22"/>
        </w:rPr>
        <w:t>2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2"/>
          <w:szCs w:val="22"/>
        </w:rPr>
        <w:t>0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2"/>
          <w:szCs w:val="22"/>
        </w:rPr>
        <w:t>2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2"/>
          <w:szCs w:val="22"/>
        </w:rPr>
        <w:t>2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2"/>
          <w:szCs w:val="22"/>
        </w:rPr>
        <w:t>-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2"/>
          <w:szCs w:val="22"/>
        </w:rPr>
        <w:t>0</w:t>
      </w:r>
      <w:r>
        <w:rPr>
          <w:rFonts w:ascii="Century Gothic" w:cs="Century Gothic" w:eastAsia="Century Gothic" w:hAnsi="Century Gothic"/>
          <w:b/>
          <w:color w:val="333333"/>
          <w:spacing w:val="0"/>
          <w:w w:val="100"/>
          <w:sz w:val="22"/>
          <w:szCs w:val="22"/>
        </w:rPr>
        <w:t>1</w:t>
      </w:r>
      <w:r>
        <w:rPr>
          <w:rFonts w:ascii="Century Gothic" w:cs="Century Gothic" w:eastAsia="Century Gothic" w:hAnsi="Century Gothic"/>
          <w:b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b/>
          <w:color w:val="333333"/>
          <w:spacing w:val="0"/>
          <w:w w:val="100"/>
          <w:sz w:val="22"/>
          <w:szCs w:val="22"/>
        </w:rPr>
        <w:t>-</w:t>
      </w:r>
      <w:r>
        <w:rPr>
          <w:rFonts w:ascii="Century Gothic" w:cs="Century Gothic" w:eastAsia="Century Gothic" w:hAnsi="Century Gothic"/>
          <w:b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b/>
          <w:color w:val="333333"/>
          <w:spacing w:val="0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6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ind w:right="-53"/>
      </w:pP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2"/>
          <w:szCs w:val="22"/>
        </w:rPr>
        <w:t>2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2"/>
          <w:szCs w:val="22"/>
        </w:rPr>
        <w:t>0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2"/>
          <w:szCs w:val="22"/>
        </w:rPr>
        <w:t>0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2"/>
          <w:szCs w:val="22"/>
        </w:rPr>
        <w:t>8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2"/>
          <w:szCs w:val="22"/>
        </w:rPr>
        <w:t>-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2"/>
          <w:szCs w:val="22"/>
        </w:rPr>
        <w:t>0</w:t>
      </w:r>
      <w:r>
        <w:rPr>
          <w:rFonts w:ascii="Century Gothic" w:cs="Century Gothic" w:eastAsia="Century Gothic" w:hAnsi="Century Gothic"/>
          <w:b/>
          <w:color w:val="333333"/>
          <w:spacing w:val="0"/>
          <w:w w:val="100"/>
          <w:sz w:val="22"/>
          <w:szCs w:val="22"/>
        </w:rPr>
        <w:t>4</w:t>
      </w:r>
      <w:r>
        <w:rPr>
          <w:rFonts w:ascii="Century Gothic" w:cs="Century Gothic" w:eastAsia="Century Gothic" w:hAnsi="Century Gothic"/>
          <w:b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b/>
          <w:color w:val="333333"/>
          <w:spacing w:val="0"/>
          <w:w w:val="100"/>
          <w:sz w:val="22"/>
          <w:szCs w:val="22"/>
        </w:rPr>
        <w:t>-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spacing w:line="260" w:lineRule="exact"/>
      </w:pP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2"/>
          <w:szCs w:val="22"/>
        </w:rPr>
        <w:t>2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2"/>
          <w:szCs w:val="22"/>
        </w:rPr>
        <w:t>0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2"/>
          <w:szCs w:val="22"/>
        </w:rPr>
        <w:t>2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2"/>
          <w:szCs w:val="22"/>
        </w:rPr>
        <w:t>2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2"/>
          <w:szCs w:val="22"/>
        </w:rPr>
        <w:t>-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2"/>
          <w:szCs w:val="22"/>
        </w:rPr>
        <w:t>0</w:t>
      </w:r>
      <w:r>
        <w:rPr>
          <w:rFonts w:ascii="Century Gothic" w:cs="Century Gothic" w:eastAsia="Century Gothic" w:hAnsi="Century Gothic"/>
          <w:b/>
          <w:color w:val="333333"/>
          <w:spacing w:val="0"/>
          <w:w w:val="100"/>
          <w:sz w:val="22"/>
          <w:szCs w:val="22"/>
        </w:rPr>
        <w:t>1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p>
      <w:pPr>
        <w:rPr>
          <w:rFonts w:ascii="Century Gothic" w:cs="Century Gothic" w:eastAsia="Century Gothic" w:hAnsi="Century Gothic"/>
          <w:sz w:val="28"/>
          <w:szCs w:val="28"/>
        </w:rPr>
        <w:jc w:val="left"/>
        <w:spacing w:before="8"/>
      </w:pPr>
      <w:r>
        <w:br w:type="column"/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F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u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l</w:t>
      </w:r>
      <w:r>
        <w:rPr>
          <w:rFonts w:ascii="Century Gothic" w:cs="Century Gothic" w:eastAsia="Century Gothic" w:hAnsi="Century Gothic"/>
          <w:b/>
          <w:color w:val="333333"/>
          <w:spacing w:val="0"/>
          <w:w w:val="100"/>
          <w:sz w:val="28"/>
          <w:szCs w:val="28"/>
        </w:rPr>
        <w:t>l</w:t>
      </w:r>
      <w:r>
        <w:rPr>
          <w:rFonts w:ascii="Century Gothic" w:cs="Century Gothic" w:eastAsia="Century Gothic" w:hAnsi="Century Gothic"/>
          <w:b/>
          <w:color w:val="333333"/>
          <w:spacing w:val="8"/>
          <w:w w:val="100"/>
          <w:sz w:val="28"/>
          <w:szCs w:val="28"/>
        </w:rPr>
        <w:t> 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S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t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a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c</w:t>
      </w:r>
      <w:r>
        <w:rPr>
          <w:rFonts w:ascii="Century Gothic" w:cs="Century Gothic" w:eastAsia="Century Gothic" w:hAnsi="Century Gothic"/>
          <w:b/>
          <w:color w:val="333333"/>
          <w:spacing w:val="0"/>
          <w:w w:val="100"/>
          <w:sz w:val="28"/>
          <w:szCs w:val="28"/>
        </w:rPr>
        <w:t>k</w:t>
      </w:r>
      <w:r>
        <w:rPr>
          <w:rFonts w:ascii="Century Gothic" w:cs="Century Gothic" w:eastAsia="Century Gothic" w:hAnsi="Century Gothic"/>
          <w:b/>
          <w:color w:val="333333"/>
          <w:spacing w:val="8"/>
          <w:w w:val="100"/>
          <w:sz w:val="28"/>
          <w:szCs w:val="28"/>
        </w:rPr>
        <w:t> 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S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o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f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t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w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a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r</w:t>
      </w:r>
      <w:r>
        <w:rPr>
          <w:rFonts w:ascii="Century Gothic" w:cs="Century Gothic" w:eastAsia="Century Gothic" w:hAnsi="Century Gothic"/>
          <w:b/>
          <w:color w:val="333333"/>
          <w:spacing w:val="0"/>
          <w:w w:val="100"/>
          <w:sz w:val="28"/>
          <w:szCs w:val="28"/>
        </w:rPr>
        <w:t>e</w:t>
      </w:r>
      <w:r>
        <w:rPr>
          <w:rFonts w:ascii="Century Gothic" w:cs="Century Gothic" w:eastAsia="Century Gothic" w:hAnsi="Century Gothic"/>
          <w:b/>
          <w:color w:val="333333"/>
          <w:spacing w:val="8"/>
          <w:w w:val="100"/>
          <w:sz w:val="28"/>
          <w:szCs w:val="28"/>
        </w:rPr>
        <w:t> 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E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n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g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i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n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e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e</w:t>
      </w:r>
      <w:r>
        <w:rPr>
          <w:rFonts w:ascii="Century Gothic" w:cs="Century Gothic" w:eastAsia="Century Gothic" w:hAnsi="Century Gothic"/>
          <w:b/>
          <w:color w:val="333333"/>
          <w:spacing w:val="0"/>
          <w:w w:val="100"/>
          <w:sz w:val="28"/>
          <w:szCs w:val="28"/>
        </w:rPr>
        <w:t>r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28"/>
          <w:szCs w:val="28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spacing w:before="57"/>
      </w:pP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q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i/>
          <w:color w:val="333333"/>
          <w:spacing w:val="0"/>
          <w:w w:val="100"/>
          <w:sz w:val="22"/>
          <w:szCs w:val="22"/>
        </w:rPr>
        <w:t>,</w:t>
      </w:r>
      <w:r>
        <w:rPr>
          <w:rFonts w:ascii="Century Gothic" w:cs="Century Gothic" w:eastAsia="Century Gothic" w:hAnsi="Century Gothic"/>
          <w:i/>
          <w:color w:val="333333"/>
          <w:spacing w:val="9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i/>
          <w:color w:val="333333"/>
          <w:spacing w:val="0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spacing w:before="3" w:line="260" w:lineRule="exact"/>
        <w:ind w:left="300" w:right="261"/>
      </w:pP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w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f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g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g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h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W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3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.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b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h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b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v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w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h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.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#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h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w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h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Q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,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k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,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f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b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f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h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g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.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spacing w:line="260" w:lineRule="exact"/>
        <w:ind w:left="300" w:right="70"/>
      </w:pPr>
      <w:r>
        <w:pict>
          <v:group coordorigin="5381,-1207" coordsize="88,88" style="position:absolute;margin-left:269.047pt;margin-top:-60.3608pt;width:4.4036pt;height:4.39836pt;mso-position-horizontal-relative:page;mso-position-vertical-relative:paragraph;z-index:-113">
            <v:shape coordorigin="5381,-1207" coordsize="88,88" fillcolor="#333333" filled="t" path="m5425,-1207l5446,-1202,5462,-1187,5469,-1166,5469,-1163,5463,-1142,5449,-1126,5428,-1119,5425,-1119,5403,-1125,5388,-1140,5381,-1161,5381,-1163,5387,-1185,5401,-1200,5422,-1207,5425,-1207xe" stroked="f" style="position:absolute;left:5381;top:-1207;width:88;height:88">
              <v:path arrowok="t"/>
              <v:fill/>
            </v:shape>
            <w10:wrap type="none"/>
          </v:group>
        </w:pic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B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f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w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h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.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J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b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w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y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b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y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f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h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f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g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g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spacing w:line="260" w:lineRule="exact"/>
        <w:ind w:left="300" w:right="146"/>
      </w:pP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y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f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v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y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f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y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g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f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.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J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b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F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k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,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B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,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B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,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Y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.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spacing w:line="260" w:lineRule="exact"/>
        <w:ind w:left="300" w:right="499"/>
      </w:pPr>
      <w:r>
        <w:pict>
          <v:group coordorigin="5381,93" coordsize="88,88" style="position:absolute;margin-left:269.047pt;margin-top:4.62627pt;width:4.4036pt;height:4.39836pt;mso-position-horizontal-relative:page;mso-position-vertical-relative:paragraph;z-index:-117">
            <v:shape coordorigin="5381,93" coordsize="88,88" fillcolor="#333333" filled="t" path="m5425,93l5446,98,5462,113,5469,134,5469,137,5463,158,5449,174,5428,180,5425,180,5403,175,5388,160,5381,139,5381,137,5387,115,5401,99,5422,93,5425,93xe" stroked="f" style="position:absolute;left:5381;top:93;width:88;height:88">
              <v:path arrowok="t"/>
              <v:fill/>
            </v:shape>
            <w10:wrap type="none"/>
          </v:group>
        </w:pic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g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Q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w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g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x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b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y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g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spacing w:line="260" w:lineRule="exact"/>
        <w:ind w:left="300" w:right="160"/>
      </w:pP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w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h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f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w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g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g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g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-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h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g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h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h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y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b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,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b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g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b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v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w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.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f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v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,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b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g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g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g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,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z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f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.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spacing w:line="260" w:lineRule="exact"/>
        <w:ind w:left="300" w:right="222"/>
      </w:pP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v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x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f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w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y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y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g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J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v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,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.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J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,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#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,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.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,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Q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6" w:line="120" w:lineRule="exact"/>
      </w:pPr>
      <w:r>
        <w:rPr>
          <w:sz w:val="13"/>
          <w:szCs w:val="13"/>
        </w:rPr>
      </w:r>
    </w:p>
    <w:p>
      <w:pPr>
        <w:rPr>
          <w:rFonts w:ascii="Century Gothic" w:cs="Century Gothic" w:eastAsia="Century Gothic" w:hAnsi="Century Gothic"/>
          <w:sz w:val="28"/>
          <w:szCs w:val="28"/>
        </w:rPr>
        <w:jc w:val="left"/>
      </w:pP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C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r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i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t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i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c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a</w:t>
      </w:r>
      <w:r>
        <w:rPr>
          <w:rFonts w:ascii="Century Gothic" w:cs="Century Gothic" w:eastAsia="Century Gothic" w:hAnsi="Century Gothic"/>
          <w:b/>
          <w:color w:val="333333"/>
          <w:spacing w:val="0"/>
          <w:w w:val="100"/>
          <w:sz w:val="28"/>
          <w:szCs w:val="28"/>
        </w:rPr>
        <w:t>l</w:t>
      </w:r>
      <w:r>
        <w:rPr>
          <w:rFonts w:ascii="Century Gothic" w:cs="Century Gothic" w:eastAsia="Century Gothic" w:hAnsi="Century Gothic"/>
          <w:b/>
          <w:color w:val="333333"/>
          <w:spacing w:val="8"/>
          <w:w w:val="100"/>
          <w:sz w:val="28"/>
          <w:szCs w:val="28"/>
        </w:rPr>
        <w:t> 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C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a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r</w:t>
      </w:r>
      <w:r>
        <w:rPr>
          <w:rFonts w:ascii="Century Gothic" w:cs="Century Gothic" w:eastAsia="Century Gothic" w:hAnsi="Century Gothic"/>
          <w:b/>
          <w:color w:val="333333"/>
          <w:spacing w:val="0"/>
          <w:w w:val="100"/>
          <w:sz w:val="28"/>
          <w:szCs w:val="28"/>
        </w:rPr>
        <w:t>e</w:t>
      </w:r>
      <w:r>
        <w:rPr>
          <w:rFonts w:ascii="Century Gothic" w:cs="Century Gothic" w:eastAsia="Century Gothic" w:hAnsi="Century Gothic"/>
          <w:b/>
          <w:color w:val="333333"/>
          <w:spacing w:val="8"/>
          <w:w w:val="100"/>
          <w:sz w:val="28"/>
          <w:szCs w:val="28"/>
        </w:rPr>
        <w:t> 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F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l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i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g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h</w:t>
      </w:r>
      <w:r>
        <w:rPr>
          <w:rFonts w:ascii="Century Gothic" w:cs="Century Gothic" w:eastAsia="Century Gothic" w:hAnsi="Century Gothic"/>
          <w:b/>
          <w:color w:val="333333"/>
          <w:spacing w:val="0"/>
          <w:w w:val="100"/>
          <w:sz w:val="28"/>
          <w:szCs w:val="28"/>
        </w:rPr>
        <w:t>t</w:t>
      </w:r>
      <w:r>
        <w:rPr>
          <w:rFonts w:ascii="Century Gothic" w:cs="Century Gothic" w:eastAsia="Century Gothic" w:hAnsi="Century Gothic"/>
          <w:b/>
          <w:color w:val="333333"/>
          <w:spacing w:val="8"/>
          <w:w w:val="100"/>
          <w:sz w:val="28"/>
          <w:szCs w:val="28"/>
        </w:rPr>
        <w:t> 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P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a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r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a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m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e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d</w:t>
      </w:r>
      <w:r>
        <w:rPr>
          <w:rFonts w:ascii="Century Gothic" w:cs="Century Gothic" w:eastAsia="Century Gothic" w:hAnsi="Century Gothic"/>
          <w:b/>
          <w:color w:val="333333"/>
          <w:spacing w:val="4"/>
          <w:w w:val="100"/>
          <w:sz w:val="28"/>
          <w:szCs w:val="28"/>
        </w:rPr>
        <w:t>i</w:t>
      </w:r>
      <w:r>
        <w:rPr>
          <w:rFonts w:ascii="Century Gothic" w:cs="Century Gothic" w:eastAsia="Century Gothic" w:hAnsi="Century Gothic"/>
          <w:b/>
          <w:color w:val="333333"/>
          <w:spacing w:val="0"/>
          <w:w w:val="100"/>
          <w:sz w:val="28"/>
          <w:szCs w:val="28"/>
        </w:rPr>
        <w:t>c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28"/>
          <w:szCs w:val="28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spacing w:before="70" w:line="260" w:lineRule="exact"/>
        <w:ind w:hanging="300" w:left="300" w:right="83"/>
      </w:pPr>
      <w:r>
        <w:pict>
          <v:group coordorigin="5381,422" coordsize="88,88" style="position:absolute;margin-left:269.047pt;margin-top:21.1217pt;width:4.4036pt;height:4.4036pt;mso-position-horizontal-relative:page;mso-position-vertical-relative:paragraph;z-index:-121">
            <v:shape coordorigin="5381,422" coordsize="88,88" fillcolor="#333333" filled="t" path="m5425,422l5446,428,5462,443,5469,464,5469,466,5463,488,5449,504,5428,510,5425,511,5403,505,5388,490,5381,469,5381,466,5387,445,5401,429,5422,423,5425,422xe" stroked="f" style="position:absolute;left:5381;top:422;width:88;height:88">
              <v:path arrowok="t"/>
              <v:fill/>
            </v:shape>
            <w10:wrap type="none"/>
          </v:group>
        </w:pic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i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i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i/>
          <w:color w:val="333333"/>
          <w:spacing w:val="0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i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y</w:t>
      </w:r>
      <w:r>
        <w:rPr>
          <w:rFonts w:ascii="Century Gothic" w:cs="Century Gothic" w:eastAsia="Century Gothic" w:hAnsi="Century Gothic"/>
          <w:i/>
          <w:color w:val="333333"/>
          <w:spacing w:val="0"/>
          <w:w w:val="100"/>
          <w:sz w:val="22"/>
          <w:szCs w:val="22"/>
        </w:rPr>
        <w:t>,</w:t>
      </w:r>
      <w:r>
        <w:rPr>
          <w:rFonts w:ascii="Century Gothic" w:cs="Century Gothic" w:eastAsia="Century Gothic" w:hAnsi="Century Gothic"/>
          <w:i/>
          <w:color w:val="333333"/>
          <w:spacing w:val="9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v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h</w:t>
      </w:r>
      <w:r>
        <w:rPr>
          <w:rFonts w:ascii="Century Gothic" w:cs="Century Gothic" w:eastAsia="Century Gothic" w:hAnsi="Century Gothic"/>
          <w:i/>
          <w:color w:val="333333"/>
          <w:spacing w:val="0"/>
          <w:w w:val="100"/>
          <w:sz w:val="22"/>
          <w:szCs w:val="22"/>
        </w:rPr>
        <w:t>,</w:t>
      </w:r>
      <w:r>
        <w:rPr>
          <w:rFonts w:ascii="Century Gothic" w:cs="Century Gothic" w:eastAsia="Century Gothic" w:hAnsi="Century Gothic"/>
          <w:i/>
          <w:color w:val="333333"/>
          <w:spacing w:val="9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i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i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i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i/>
          <w:color w:val="333333"/>
          <w:spacing w:val="0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i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f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w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g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f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z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f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x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,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g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,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h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g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y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f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b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y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-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w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g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f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.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spacing w:line="260" w:lineRule="exact"/>
        <w:ind w:left="300" w:right="228"/>
      </w:pPr>
      <w:r>
        <w:pict>
          <v:group coordorigin="5381,612" coordsize="88,88" style="position:absolute;margin-left:269.047pt;margin-top:30.6239pt;width:4.4036pt;height:4.39836pt;mso-position-horizontal-relative:page;mso-position-vertical-relative:paragraph;z-index:-123">
            <v:shape coordorigin="5381,612" coordsize="88,88" fillcolor="#333333" filled="t" path="m5425,612l5446,618,5462,633,5469,654,5469,656,5463,678,5449,694,5428,700,5425,700,5403,695,5388,680,5381,659,5381,656,5387,635,5401,619,5422,613,5425,612xe" stroked="f" style="position:absolute;left:5381;top:612;width:88;height:88">
              <v:path arrowok="t"/>
              <v:fill/>
            </v:shape>
            <w10:wrap type="none"/>
          </v:group>
        </w:pic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v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h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,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g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x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v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h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g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h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-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.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v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g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y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u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h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y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x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v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w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g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h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y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v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h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h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.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p>
      <w:pPr>
        <w:rPr>
          <w:rFonts w:ascii="Century Gothic" w:cs="Century Gothic" w:eastAsia="Century Gothic" w:hAnsi="Century Gothic"/>
          <w:sz w:val="22"/>
          <w:szCs w:val="22"/>
        </w:rPr>
        <w:jc w:val="left"/>
        <w:spacing w:line="260" w:lineRule="exact"/>
        <w:ind w:left="300" w:right="112"/>
      </w:pPr>
      <w:r>
        <w:pict>
          <v:group coordorigin="5381,93" coordsize="88,88" style="position:absolute;margin-left:269.047pt;margin-top:4.62797pt;width:4.4036pt;height:4.39836pt;mso-position-horizontal-relative:page;mso-position-vertical-relative:paragraph;z-index:-124">
            <v:shape coordorigin="5381,93" coordsize="88,88" fillcolor="#333333" filled="t" path="m5425,93l5446,98,5462,113,5469,134,5469,136,5463,158,5449,174,5428,180,5425,181,5403,175,5388,160,5381,139,5381,136,5387,115,5401,99,5422,93,5425,93xe" stroked="f" style="position:absolute;left:5381;top:93;width:88;height:88">
              <v:path arrowok="t"/>
              <v:fill/>
            </v:shape>
            <w10:wrap type="none"/>
          </v:group>
        </w:pic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f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x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b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l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y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b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h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g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p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w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h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d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y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a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c</w:t>
      </w:r>
      <w:r>
        <w:rPr>
          <w:rFonts w:ascii="Century Gothic" w:cs="Century Gothic" w:eastAsia="Century Gothic" w:hAnsi="Century Gothic"/>
          <w:color w:val="333333"/>
          <w:spacing w:val="8"/>
          <w:w w:val="100"/>
          <w:sz w:val="22"/>
          <w:szCs w:val="22"/>
        </w:rPr>
        <w:t> 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v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i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r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o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m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e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n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t</w:t>
      </w:r>
      <w:r>
        <w:rPr>
          <w:rFonts w:ascii="Century Gothic" w:cs="Century Gothic" w:eastAsia="Century Gothic" w:hAnsi="Century Gothic"/>
          <w:color w:val="333333"/>
          <w:spacing w:val="4"/>
          <w:w w:val="100"/>
          <w:sz w:val="22"/>
          <w:szCs w:val="22"/>
        </w:rPr>
        <w:t>s</w:t>
      </w:r>
      <w:r>
        <w:rPr>
          <w:rFonts w:ascii="Century Gothic" w:cs="Century Gothic" w:eastAsia="Century Gothic" w:hAnsi="Century Gothic"/>
          <w:color w:val="333333"/>
          <w:spacing w:val="0"/>
          <w:w w:val="100"/>
          <w:sz w:val="22"/>
          <w:szCs w:val="22"/>
        </w:rPr>
        <w:t>.</w:t>
      </w:r>
      <w:r>
        <w:rPr>
          <w:rFonts w:ascii="Century Gothic" w:cs="Century Gothic" w:eastAsia="Century Gothic" w:hAnsi="Century Gothic"/>
          <w:color w:val="000000"/>
          <w:spacing w:val="0"/>
          <w:w w:val="100"/>
          <w:sz w:val="22"/>
          <w:szCs w:val="22"/>
        </w:rPr>
      </w:r>
    </w:p>
    <w:sectPr>
      <w:type w:val="continuous"/>
      <w:pgSz w:h="15840" w:w="12240"/>
      <w:pgMar w:bottom="280" w:left="180" w:right="840" w:top="260"/>
      <w:cols w:equalWidth="off" w:num="3">
        <w:col w:space="607" w:w="3333"/>
        <w:col w:space="202" w:w="1018"/>
        <w:col w:w="6060"/>
      </w:cols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ailto:george86@gmail.com" TargetMode="External" Type="http://schemas.openxmlformats.org/officeDocument/2006/relationships/hyperlink"/><Relationship Id="rId5" Target="http://www.linked.com/in/alan-e-george/" TargetMode="External" Type="http://schemas.openxmlformats.org/officeDocument/2006/relationships/hyperlink"/><Relationship Id="rId6" Target="http://www.linked.com/in/alan-e-george/" TargetMode="External" Type="http://schemas.openxmlformats.org/officeDocument/2006/relationships/hyperlink"/><Relationship Id="rId7" Target="http://www.github.com/HWCronicus" TargetMode="External" Type="http://schemas.openxmlformats.org/officeDocument/2006/relationships/hyperlink"/><Relationship Id="rId8" Target="http://www.github.com/HWCronicus" TargetMode="External" Type="http://schemas.openxmlformats.org/officeDocument/2006/relationships/hyperlink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