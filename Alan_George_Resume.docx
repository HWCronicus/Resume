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ody>
    <w:tbl>
      <w:tblPr>
        <w:tblStyle w:val="skn-m006sectionname-secparagraphWrapper"/>
        <w:tblCellSpacing w:w="0" w:type="dxa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440"/>
        <w:gridCol w:w="9360"/>
        <w:gridCol w:w="1440"/>
      </w:tblGrid>
      <w:tr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440" w:type="dxa"/>
            <w:shd w:val="clear" w:color="auto" w:fill="34383C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>
            <w:pPr>
              <w:rPr>
                <w:rFonts w:ascii="Arial" w:eastAsia="Arial" w:hAnsi="Arial" w:cs="Arial"/>
                <w:b/>
                <w:bCs/>
                <w:color w:val="000000"/>
                <w:sz w:val="36"/>
                <w:szCs w:val="36"/>
                <w:bdr w:val="none" w:sz="0" w:space="0" w:color="auto"/>
                <w:vertAlign w:val="baseline"/>
              </w:rPr>
            </w:pPr>
            <w:r>
              <w:rPr>
                <w:rStyle w:val="skn-m006sectionname-secparagraphWrappername-left-cell"/>
                <w:rFonts w:ascii="Arial" w:eastAsia="Arial" w:hAnsi="Arial" w:cs="Arial"/>
                <w:b/>
                <w:bCs/>
                <w:color w:val="000000"/>
                <w:sz w:val="36"/>
                <w:szCs w:val="36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</w:tc>
        <w:tc>
          <w:tcPr>
            <w:tcW w:w="9360" w:type="dxa"/>
            <w:shd w:val="clear" w:color="auto" w:fill="34383C"/>
            <w:tcMar>
              <w:top w:w="40" w:type="dxa"/>
              <w:left w:w="0" w:type="dxa"/>
              <w:bottom w:w="40" w:type="dxa"/>
              <w:right w:w="0" w:type="dxa"/>
            </w:tcMar>
            <w:vAlign w:val="top"/>
            <w:hideMark/>
          </w:tcPr>
          <w:p>
            <w:pPr>
              <w:pStyle w:val="skn-m006mrgb-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0" w:line="360" w:lineRule="atLeast"/>
              <w:ind w:left="0" w:right="0"/>
              <w:jc w:val="center"/>
              <w:rPr>
                <w:rStyle w:val="skn-m006sectionname-secparagraphWrappernamepara"/>
                <w:rFonts w:ascii="Arial" w:eastAsia="Arial" w:hAnsi="Arial" w:cs="Arial"/>
                <w:b/>
                <w:bCs/>
                <w:sz w:val="36"/>
                <w:szCs w:val="36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b/>
                <w:bCs/>
                <w:color w:val="FFFFFF"/>
                <w:sz w:val="36"/>
                <w:szCs w:val="36"/>
              </w:rPr>
              <w:t>Alan</w:t>
            </w:r>
            <w:r>
              <w:rPr>
                <w:rStyle w:val="span"/>
                <w:rFonts w:ascii="Arial" w:eastAsia="Arial" w:hAnsi="Arial" w:cs="Arial"/>
                <w:b/>
                <w:bCs/>
                <w:color w:val="FFFFFF"/>
                <w:sz w:val="36"/>
                <w:szCs w:val="36"/>
              </w:rPr>
              <w:t xml:space="preserve"> </w:t>
            </w:r>
            <w:r>
              <w:rPr>
                <w:rStyle w:val="span"/>
                <w:rFonts w:ascii="Arial" w:eastAsia="Arial" w:hAnsi="Arial" w:cs="Arial"/>
                <w:b/>
                <w:bCs/>
                <w:color w:val="FFFFFF"/>
                <w:sz w:val="36"/>
                <w:szCs w:val="36"/>
              </w:rPr>
              <w:t>George</w:t>
            </w:r>
          </w:p>
        </w:tc>
        <w:tc>
          <w:tcPr>
            <w:tcW w:w="1440" w:type="dxa"/>
            <w:shd w:val="clear" w:color="auto" w:fill="34383C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>
            <w:pPr>
              <w:pStyle w:val="skn-m006sectionname-secparagraphWrappernamepara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line="360" w:lineRule="atLeast"/>
              <w:ind w:left="0" w:right="0"/>
              <w:textAlignment w:val="auto"/>
              <w:rPr>
                <w:rStyle w:val="skn-m006sectionname-secparagraphWrappernamepara"/>
                <w:rFonts w:ascii="Arial" w:eastAsia="Arial" w:hAnsi="Arial" w:cs="Arial"/>
                <w:b/>
                <w:bCs/>
                <w:sz w:val="36"/>
                <w:szCs w:val="36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kn-m006sectionname-secparagraphWrappername-right-cell"/>
                <w:rFonts w:ascii="Arial" w:eastAsia="Arial" w:hAnsi="Arial" w:cs="Arial"/>
                <w:b/>
                <w:bCs/>
                <w:color w:val="000000"/>
                <w:sz w:val="36"/>
                <w:szCs w:val="36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</w:tc>
      </w:tr>
    </w:tbl>
    <w:p>
      <w:pPr>
        <w:rPr>
          <w:vanish/>
        </w:rPr>
      </w:pPr>
    </w:p>
    <w:tbl>
      <w:tblPr>
        <w:tblStyle w:val="skn-m006sectioncntc-sectionparagraphWrapper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440"/>
        <w:gridCol w:w="9360"/>
        <w:gridCol w:w="144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440" w:type="dxa"/>
            <w:tcMar>
              <w:top w:w="16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rPr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kn-m006sectioncntc-sectionparagraphWrapperpara-left-cell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 </w:t>
            </w:r>
          </w:p>
        </w:tc>
        <w:tc>
          <w:tcPr>
            <w:tcW w:w="93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tbl>
            <w:tblPr>
              <w:tblStyle w:val="skn-m006sectioncntc-sectionparagraphWrapperparagraphaddress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4680"/>
              <w:gridCol w:w="4680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4680" w:type="dxa"/>
                  <w:tcMar>
                    <w:top w:w="0" w:type="dxa"/>
                    <w:left w:w="0" w:type="dxa"/>
                    <w:bottom w:w="0" w:type="dxa"/>
                    <w:right w:w="600" w:type="dxa"/>
                  </w:tcMar>
                  <w:vAlign w:val="top"/>
                  <w:hideMark/>
                </w:tcPr>
                <w:p>
                  <w:pPr>
                    <w:pStyle w:val="skn-m006mrgb-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60" w:line="220" w:lineRule="atLeast"/>
                    <w:ind w:left="0" w:right="0"/>
                    <w:jc w:val="left"/>
                    <w:rPr>
                      <w:rStyle w:val="skn-m006sectioncntc-sectionparagraphWrapperparagraphaddressaddress-left-box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</w:rPr>
                    <w:t>Orange Park, Florida 32073</w:t>
                  </w:r>
                </w:p>
                <w:p>
                  <w:pPr>
                    <w:pStyle w:val="skn-m006dsp-block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20" w:lineRule="atLeast"/>
                    <w:ind w:left="0" w:right="0"/>
                    <w:jc w:val="left"/>
                    <w:rPr>
                      <w:rStyle w:val="skn-m006sectioncntc-sectionparagraphWrapperparagraphaddressaddress-left-box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</w:rPr>
                    <w:t>3213945451</w:t>
                  </w:r>
                </w:p>
              </w:tc>
              <w:tc>
                <w:tcPr>
                  <w:tcW w:w="4680" w:type="dxa"/>
                  <w:tcMar>
                    <w:top w:w="0" w:type="dxa"/>
                    <w:left w:w="60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kn-m006dsp-block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60" w:line="220" w:lineRule="atLeast"/>
                    <w:ind w:left="0" w:right="0"/>
                    <w:jc w:val="right"/>
                    <w:rPr>
                      <w:rStyle w:val="skn-m006sectioncntc-sectionparagraphWrapperparagraphaddressaddress-right-box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</w:rPr>
                    <w:t>alan.e.george86@gmail.com</w:t>
                  </w:r>
                </w:p>
              </w:tc>
            </w:tr>
          </w:tbl>
          <w:p>
            <w:pPr>
              <w:rPr>
                <w:rStyle w:val="skn-m006sectioncntc-sectionparagraphWrapperpara-left-cell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  <w:tc>
          <w:tcPr>
            <w:tcW w:w="1440" w:type="dxa"/>
            <w:tcMar>
              <w:top w:w="16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skn-m006sectioncntc-sectionparagraphWrapperpara-right-cellParagraph"/>
              <w:spacing w:line="220" w:lineRule="atLeast"/>
              <w:ind w:left="0" w:right="0"/>
              <w:rPr>
                <w:rStyle w:val="skn-m006sectioncntc-sectionparagraphWrapperpara-right-cell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kn-m006sectioncntc-sectionparagraphWrapperpara-right-cell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 </w:t>
            </w:r>
          </w:p>
        </w:tc>
      </w:tr>
    </w:tbl>
    <w:p>
      <w:pPr>
        <w:rPr>
          <w:vanish/>
        </w:rPr>
      </w:pPr>
    </w:p>
    <w:tbl>
      <w:tblPr>
        <w:tblStyle w:val="skn-m006sectionsum-secparagraphWrapper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440"/>
        <w:gridCol w:w="9360"/>
        <w:gridCol w:w="144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440" w:type="dxa"/>
            <w:tcMar>
              <w:top w:w="32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kn-m006sectionsum-secparagraphWrapperpara-left-cell"/>
                <w:rFonts w:ascii="Arial" w:eastAsia="Arial" w:hAnsi="Arial" w:cs="Arial"/>
                <w:b/>
                <w:bCs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 </w:t>
            </w:r>
          </w:p>
        </w:tc>
        <w:tc>
          <w:tcPr>
            <w:tcW w:w="93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0" w:lineRule="atLeast"/>
              <w:ind w:left="0" w:right="0"/>
              <w:rPr>
                <w:rStyle w:val="skn-m006sectionsum-secparagraphWrapperparagraph"/>
                <w:rFonts w:ascii="Arial" w:eastAsia="Arial" w:hAnsi="Arial" w:cs="Arial"/>
                <w:b/>
                <w:bCs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kn-m006sectionsum-secparagraphWrapperparagraph"/>
                <w:rFonts w:ascii="Arial" w:eastAsia="Arial" w:hAnsi="Arial" w:cs="Arial"/>
                <w:b/>
                <w:bCs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Full Stack Web Developer with over three years of experience in JavaScript, TypeScript, and Node.js; transitioned from a Critical Care Flight Paramedic role demonstrating adaptability under pressure. Spearheaded the development of six APIs that maintained 99.9% uptime for hundreds of daily users while achieving a 30% speed increase and a 20% reduction in data load time through legacy codebase overhaul. Certified Software Engineer with a commitment to continuous learning and innovative problem-solving approaches in software development.</w:t>
            </w:r>
          </w:p>
        </w:tc>
        <w:tc>
          <w:tcPr>
            <w:tcW w:w="1440" w:type="dxa"/>
            <w:tcMar>
              <w:top w:w="32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skn-m006sectionsum-secparagraphWrapperpara-right-cellParagraph"/>
              <w:spacing w:line="220" w:lineRule="atLeast"/>
              <w:ind w:left="0" w:right="0"/>
              <w:rPr>
                <w:rStyle w:val="skn-m006sectionsum-secparagraphWrapperpara-right-cell"/>
                <w:rFonts w:ascii="Arial" w:eastAsia="Arial" w:hAnsi="Arial" w:cs="Arial"/>
                <w:b/>
                <w:bCs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kn-m006sectionsum-secparagraphWrapperpara-right-cell"/>
                <w:rFonts w:ascii="Arial" w:eastAsia="Arial" w:hAnsi="Arial" w:cs="Arial"/>
                <w:b/>
                <w:bCs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 </w:t>
            </w:r>
          </w:p>
        </w:tc>
      </w:tr>
    </w:tbl>
    <w:p>
      <w:pPr>
        <w:rPr>
          <w:vanish/>
        </w:rPr>
      </w:pPr>
    </w:p>
    <w:tbl>
      <w:tblPr>
        <w:tblStyle w:val="skn-m006container-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440"/>
        <w:gridCol w:w="9360"/>
        <w:gridCol w:w="144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4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skn-m006container-tableleft-container-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20" w:lineRule="atLeast"/>
              <w:ind w:left="0" w:right="0"/>
              <w:textAlignment w:val="auto"/>
              <w:rPr>
                <w:rStyle w:val="skn-m006container-tableleft-container-cell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  <w:tc>
          <w:tcPr>
            <w:tcW w:w="93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div"/>
              <w:pBdr>
                <w:top w:val="single" w:sz="16" w:space="6" w:color="34383C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320" w:after="160" w:line="280" w:lineRule="atLeast"/>
              <w:ind w:left="0" w:right="0"/>
              <w:rPr>
                <w:rStyle w:val="skn-m006container-tablecontainer-cell"/>
                <w:rFonts w:ascii="Arial" w:eastAsia="Arial" w:hAnsi="Arial" w:cs="Arial"/>
                <w:b/>
                <w:bCs/>
                <w:color w:val="34383C"/>
                <w:sz w:val="28"/>
                <w:szCs w:val="28"/>
                <w:bdr w:val="none" w:sz="0" w:space="0" w:color="auto"/>
                <w:vertAlign w:val="baseline"/>
              </w:rPr>
            </w:pPr>
            <w:r>
              <w:rPr>
                <w:rStyle w:val="skn-m006container-tablecontainer-cell"/>
                <w:rFonts w:ascii="Arial" w:eastAsia="Arial" w:hAnsi="Arial" w:cs="Arial"/>
                <w:b/>
                <w:bCs/>
                <w:color w:val="34383C"/>
                <w:sz w:val="28"/>
                <w:szCs w:val="28"/>
                <w:bdr w:val="none" w:sz="0" w:space="0" w:color="auto"/>
                <w:vertAlign w:val="baseline"/>
              </w:rPr>
              <w:t>Websites, Portfolios, Profiles</w:t>
            </w:r>
          </w:p>
          <w:p>
            <w:pPr>
              <w:pStyle w:val="skn-m006ulli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20" w:after="100" w:line="220" w:lineRule="atLeast"/>
              <w:ind w:left="300" w:right="0" w:hanging="301"/>
              <w:jc w:val="left"/>
              <w:rPr>
                <w:rStyle w:val="skn-m006container-tablecontainer-cell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</w:rPr>
              <w:t>https://www.linkedin.com/in/alan-e-george/</w:t>
            </w:r>
          </w:p>
          <w:p>
            <w:pPr>
              <w:pStyle w:val="skn-m006ullinth-last-child1"/>
              <w:numPr>
                <w:ilvl w:val="0"/>
                <w:numId w:val="1"/>
              </w:numPr>
              <w:pBdr>
                <w:left w:val="none" w:sz="0" w:space="5" w:color="auto"/>
              </w:pBdr>
              <w:spacing w:after="0" w:line="220" w:lineRule="atLeast"/>
              <w:ind w:left="300" w:right="0" w:hanging="301"/>
              <w:jc w:val="left"/>
              <w:rPr>
                <w:rStyle w:val="skn-m006container-tablecontainer-cell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</w:rPr>
              <w:t>http://www.github.com/HWCronicus</w:t>
            </w:r>
          </w:p>
          <w:p>
            <w:pPr>
              <w:pStyle w:val="div"/>
              <w:pBdr>
                <w:top w:val="single" w:sz="16" w:space="6" w:color="34383C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320" w:after="160" w:line="280" w:lineRule="atLeast"/>
              <w:ind w:left="0" w:right="0"/>
              <w:rPr>
                <w:rStyle w:val="skn-m006container-tablecontainer-cell"/>
                <w:rFonts w:ascii="Arial" w:eastAsia="Arial" w:hAnsi="Arial" w:cs="Arial"/>
                <w:b/>
                <w:bCs/>
                <w:color w:val="34383C"/>
                <w:sz w:val="28"/>
                <w:szCs w:val="28"/>
                <w:bdr w:val="none" w:sz="0" w:space="0" w:color="auto"/>
                <w:vertAlign w:val="baseline"/>
              </w:rPr>
            </w:pPr>
            <w:r>
              <w:rPr>
                <w:rStyle w:val="skn-m006container-tablecontainer-cell"/>
                <w:rFonts w:ascii="Arial" w:eastAsia="Arial" w:hAnsi="Arial" w:cs="Arial"/>
                <w:b/>
                <w:bCs/>
                <w:color w:val="34383C"/>
                <w:sz w:val="28"/>
                <w:szCs w:val="28"/>
                <w:bdr w:val="none" w:sz="0" w:space="0" w:color="auto"/>
                <w:vertAlign w:val="baseline"/>
              </w:rPr>
              <w:t>Skills</w:t>
            </w:r>
          </w:p>
          <w:tbl>
            <w:tblPr>
              <w:tblStyle w:val="skn-m006container-tablecontainer-cellsectiongraph-seclnggparatable"/>
              <w:tblW w:w="0" w:type="auto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4280"/>
              <w:gridCol w:w="800"/>
              <w:gridCol w:w="4280"/>
            </w:tblGrid>
            <w:tr>
              <w:tblPrEx>
                <w:tblW w:w="0" w:type="auto"/>
                <w:tblCellSpacing w:w="0" w:type="dxa"/>
                <w:tblInd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4280" w:type="dxa"/>
                  <w:noWrap w:val="0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kn-m006ullinth-last-child1"/>
                    <w:numPr>
                      <w:ilvl w:val="0"/>
                      <w:numId w:val="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20" w:lineRule="atLeast"/>
                    <w:ind w:left="300" w:right="0" w:hanging="301"/>
                    <w:jc w:val="left"/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  <w:t>Typescript</w:t>
                  </w:r>
                </w:p>
              </w:tc>
              <w:tc>
                <w:tcPr>
                  <w:tcW w:w="800" w:type="dxa"/>
                  <w:noWrap w:val="0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top"/>
                  <w:hideMark/>
                </w:tcPr>
                <w:p/>
              </w:tc>
              <w:tc>
                <w:tcPr>
                  <w:tcW w:w="4280" w:type="dxa"/>
                  <w:noWrap w:val="0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kn-m006ullinth-last-child1"/>
                    <w:numPr>
                      <w:ilvl w:val="0"/>
                      <w:numId w:val="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20" w:lineRule="atLeast"/>
                    <w:ind w:left="300" w:right="0" w:hanging="301"/>
                    <w:jc w:val="left"/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  <w:t>JavaScript</w:t>
                  </w:r>
                </w:p>
              </w:tc>
            </w:tr>
            <w:tr>
              <w:tblPrEx>
                <w:tblW w:w="0" w:type="auto"/>
                <w:tblCellSpacing w:w="0" w:type="dxa"/>
                <w:tblInd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4280" w:type="dxa"/>
                  <w:noWrap w:val="0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kn-m006ullinth-last-child1"/>
                    <w:numPr>
                      <w:ilvl w:val="0"/>
                      <w:numId w:val="4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20" w:lineRule="atLeast"/>
                    <w:ind w:left="300" w:right="0" w:hanging="301"/>
                    <w:jc w:val="left"/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  <w:t>NodeJS</w:t>
                  </w:r>
                </w:p>
              </w:tc>
              <w:tc>
                <w:tcPr>
                  <w:tcW w:w="800" w:type="dxa"/>
                  <w:noWrap w:val="0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top"/>
                  <w:hideMark/>
                </w:tcPr>
                <w:p/>
              </w:tc>
              <w:tc>
                <w:tcPr>
                  <w:tcW w:w="4280" w:type="dxa"/>
                  <w:noWrap w:val="0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kn-m006ullinth-last-child1"/>
                    <w:numPr>
                      <w:ilvl w:val="0"/>
                      <w:numId w:val="5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20" w:lineRule="atLeast"/>
                    <w:ind w:left="300" w:right="0" w:hanging="301"/>
                    <w:jc w:val="left"/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  <w:t>React</w:t>
                  </w:r>
                </w:p>
              </w:tc>
            </w:tr>
            <w:tr>
              <w:tblPrEx>
                <w:tblW w:w="0" w:type="auto"/>
                <w:tblCellSpacing w:w="0" w:type="dxa"/>
                <w:tblInd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4280" w:type="dxa"/>
                  <w:noWrap w:val="0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kn-m006ullinth-last-child1"/>
                    <w:numPr>
                      <w:ilvl w:val="0"/>
                      <w:numId w:val="6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20" w:lineRule="atLeast"/>
                    <w:ind w:left="300" w:right="0" w:hanging="301"/>
                    <w:jc w:val="left"/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  <w:t>NextJS</w:t>
                  </w:r>
                </w:p>
              </w:tc>
              <w:tc>
                <w:tcPr>
                  <w:tcW w:w="800" w:type="dxa"/>
                  <w:noWrap w:val="0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top"/>
                  <w:hideMark/>
                </w:tcPr>
                <w:p/>
              </w:tc>
              <w:tc>
                <w:tcPr>
                  <w:tcW w:w="4280" w:type="dxa"/>
                  <w:noWrap w:val="0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kn-m006ullinth-last-child1"/>
                    <w:numPr>
                      <w:ilvl w:val="0"/>
                      <w:numId w:val="7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20" w:lineRule="atLeast"/>
                    <w:ind w:left="300" w:right="0" w:hanging="301"/>
                    <w:jc w:val="left"/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  <w:t>Electron</w:t>
                  </w:r>
                </w:p>
              </w:tc>
            </w:tr>
            <w:tr>
              <w:tblPrEx>
                <w:tblW w:w="0" w:type="auto"/>
                <w:tblCellSpacing w:w="0" w:type="dxa"/>
                <w:tblInd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4280" w:type="dxa"/>
                  <w:noWrap w:val="0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kn-m006ullinth-last-child1"/>
                    <w:numPr>
                      <w:ilvl w:val="0"/>
                      <w:numId w:val="8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20" w:lineRule="atLeast"/>
                    <w:ind w:left="300" w:right="0" w:hanging="301"/>
                    <w:jc w:val="left"/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  <w:t>PostgreSQL</w:t>
                  </w:r>
                </w:p>
              </w:tc>
              <w:tc>
                <w:tcPr>
                  <w:tcW w:w="800" w:type="dxa"/>
                  <w:noWrap w:val="0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top"/>
                  <w:hideMark/>
                </w:tcPr>
                <w:p/>
              </w:tc>
              <w:tc>
                <w:tcPr>
                  <w:tcW w:w="4280" w:type="dxa"/>
                  <w:noWrap w:val="0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kn-m006ullinth-last-child1"/>
                    <w:numPr>
                      <w:ilvl w:val="0"/>
                      <w:numId w:val="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20" w:lineRule="atLeast"/>
                    <w:ind w:left="300" w:right="0" w:hanging="301"/>
                    <w:jc w:val="left"/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  <w:t>DynamoDB</w:t>
                  </w:r>
                </w:p>
              </w:tc>
            </w:tr>
            <w:tr>
              <w:tblPrEx>
                <w:tblW w:w="0" w:type="auto"/>
                <w:tblCellSpacing w:w="0" w:type="dxa"/>
                <w:tblInd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4280" w:type="dxa"/>
                  <w:noWrap w:val="0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kn-m006ullinth-last-child1"/>
                    <w:numPr>
                      <w:ilvl w:val="0"/>
                      <w:numId w:val="1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20" w:lineRule="atLeast"/>
                    <w:ind w:left="300" w:right="0" w:hanging="301"/>
                    <w:jc w:val="left"/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  <w:t>Git</w:t>
                  </w:r>
                </w:p>
              </w:tc>
              <w:tc>
                <w:tcPr>
                  <w:tcW w:w="800" w:type="dxa"/>
                  <w:noWrap w:val="0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top"/>
                  <w:hideMark/>
                </w:tcPr>
                <w:p/>
              </w:tc>
              <w:tc>
                <w:tcPr>
                  <w:tcW w:w="4280" w:type="dxa"/>
                  <w:noWrap w:val="0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kn-m006ullinth-last-child1"/>
                    <w:numPr>
                      <w:ilvl w:val="0"/>
                      <w:numId w:val="1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20" w:lineRule="atLeast"/>
                    <w:ind w:left="300" w:right="0" w:hanging="301"/>
                    <w:jc w:val="left"/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  <w:t>Docker</w:t>
                  </w:r>
                </w:p>
              </w:tc>
            </w:tr>
            <w:tr>
              <w:tblPrEx>
                <w:tblW w:w="0" w:type="auto"/>
                <w:tblCellSpacing w:w="0" w:type="dxa"/>
                <w:tblInd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4280" w:type="dxa"/>
                  <w:noWrap w:val="0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kn-m006ullinth-last-child1"/>
                    <w:numPr>
                      <w:ilvl w:val="0"/>
                      <w:numId w:val="1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20" w:lineRule="atLeast"/>
                    <w:ind w:left="300" w:right="0" w:hanging="301"/>
                    <w:jc w:val="left"/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  <w:t>AWS Web Services</w:t>
                  </w:r>
                </w:p>
              </w:tc>
              <w:tc>
                <w:tcPr>
                  <w:tcW w:w="800" w:type="dxa"/>
                  <w:noWrap w:val="0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top"/>
                  <w:hideMark/>
                </w:tcPr>
                <w:p/>
              </w:tc>
              <w:tc>
                <w:tcPr>
                  <w:tcW w:w="4280" w:type="dxa"/>
                  <w:noWrap w:val="0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kn-m006ullinth-last-child1"/>
                    <w:numPr>
                      <w:ilvl w:val="0"/>
                      <w:numId w:val="1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20" w:lineRule="atLeast"/>
                    <w:ind w:left="300" w:right="0" w:hanging="301"/>
                    <w:jc w:val="left"/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  <w:t>Application Development</w:t>
                  </w:r>
                </w:p>
              </w:tc>
            </w:tr>
            <w:tr>
              <w:tblPrEx>
                <w:tblW w:w="0" w:type="auto"/>
                <w:tblCellSpacing w:w="0" w:type="dxa"/>
                <w:tblInd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428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kn-m006ullinth-last-child1"/>
                    <w:numPr>
                      <w:ilvl w:val="0"/>
                      <w:numId w:val="14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20" w:lineRule="atLeast"/>
                    <w:ind w:left="300" w:right="0" w:hanging="301"/>
                    <w:jc w:val="left"/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  <w:t>API integration</w:t>
                  </w:r>
                </w:p>
              </w:tc>
              <w:tc>
                <w:tcPr>
                  <w:tcW w:w="8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/>
              </w:tc>
              <w:tc>
                <w:tcPr>
                  <w:tcW w:w="428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kn-m006ullinth-last-child1"/>
                    <w:numPr>
                      <w:ilvl w:val="0"/>
                      <w:numId w:val="15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20" w:lineRule="atLeast"/>
                    <w:ind w:left="300" w:right="0" w:hanging="301"/>
                    <w:jc w:val="left"/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  <w:t>RESTful APIs</w:t>
                  </w:r>
                </w:p>
              </w:tc>
            </w:tr>
          </w:tbl>
          <w:p>
            <w:pPr>
              <w:pStyle w:val="div"/>
              <w:pBdr>
                <w:top w:val="single" w:sz="16" w:space="6" w:color="34383C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320" w:after="160" w:line="280" w:lineRule="atLeast"/>
              <w:ind w:left="0" w:right="0"/>
              <w:rPr>
                <w:rStyle w:val="skn-m006container-tablecontainer-cell"/>
                <w:rFonts w:ascii="Arial" w:eastAsia="Arial" w:hAnsi="Arial" w:cs="Arial"/>
                <w:b/>
                <w:bCs/>
                <w:color w:val="34383C"/>
                <w:sz w:val="28"/>
                <w:szCs w:val="28"/>
                <w:bdr w:val="none" w:sz="0" w:space="0" w:color="auto"/>
                <w:vertAlign w:val="baseline"/>
              </w:rPr>
            </w:pPr>
            <w:r>
              <w:rPr>
                <w:rStyle w:val="skn-m006container-tablecontainer-cell"/>
                <w:rFonts w:ascii="Arial" w:eastAsia="Arial" w:hAnsi="Arial" w:cs="Arial"/>
                <w:b/>
                <w:bCs/>
                <w:color w:val="34383C"/>
                <w:sz w:val="28"/>
                <w:szCs w:val="28"/>
                <w:bdr w:val="none" w:sz="0" w:space="0" w:color="auto"/>
                <w:vertAlign w:val="baseline"/>
              </w:rPr>
              <w:t>Work History</w:t>
            </w:r>
          </w:p>
          <w:p>
            <w:pPr>
              <w:pStyle w:val="skn-m006txt-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60" w:line="220" w:lineRule="atLeast"/>
              <w:ind w:left="0" w:right="0"/>
              <w:rPr>
                <w:rStyle w:val="skn-m006container-tablecontainer-cell"/>
                <w:rFonts w:ascii="Arial" w:eastAsia="Arial" w:hAnsi="Arial" w:cs="Arial"/>
                <w:b/>
                <w:bCs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kn-m006container-tablecontainer-cell"/>
                <w:rFonts w:ascii="Arial" w:eastAsia="Arial" w:hAnsi="Arial" w:cs="Arial"/>
                <w:b/>
                <w:bCs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Full Stack Web Developer</w:t>
            </w:r>
          </w:p>
          <w:tbl>
            <w:tblPr>
              <w:tblStyle w:val="skn-m006container-tablecontainer-cellexperienceparagraphsinglecolumndivjob-position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680"/>
              <w:gridCol w:w="5680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6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20" w:lineRule="atLeast"/>
                    <w:ind w:left="0" w:right="0"/>
                    <w:jc w:val="left"/>
                    <w:textAlignment w:val="auto"/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000000"/>
                      <w:sz w:val="22"/>
                      <w:szCs w:val="22"/>
                    </w:rPr>
                    <w:t>SimX</w:t>
                  </w: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000000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000000"/>
                      <w:sz w:val="22"/>
                      <w:szCs w:val="22"/>
                    </w:rPr>
                    <w:t>Remote</w:t>
                  </w:r>
                </w:p>
              </w:tc>
              <w:tc>
                <w:tcPr>
                  <w:tcW w:w="5680" w:type="dxa"/>
                  <w:tcMar>
                    <w:top w:w="0" w:type="dxa"/>
                    <w:left w:w="100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20" w:lineRule="atLeast"/>
                    <w:ind w:left="0" w:right="0"/>
                    <w:jc w:val="right"/>
                    <w:textAlignment w:val="auto"/>
                    <w:rPr>
                      <w:rStyle w:val="skn-m006container-tablecontainer-cellexperienceparagraphsinglecolumndivjob-positionjob-details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000000"/>
                      <w:sz w:val="22"/>
                      <w:szCs w:val="22"/>
                    </w:rPr>
                    <w:t>July 2022</w:t>
                  </w: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000000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000000"/>
                      <w:sz w:val="22"/>
                      <w:szCs w:val="22"/>
                    </w:rPr>
                    <w:t>November 2025</w:t>
                  </w:r>
                </w:p>
              </w:tc>
            </w:tr>
          </w:tbl>
          <w:p>
            <w:pPr>
              <w:pStyle w:val="skn-m006ulli"/>
              <w:numPr>
                <w:ilvl w:val="0"/>
                <w:numId w:val="16"/>
              </w:numPr>
              <w:spacing w:before="120" w:after="100" w:line="220" w:lineRule="atLeast"/>
              <w:ind w:left="300" w:right="0" w:hanging="301"/>
              <w:jc w:val="left"/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Orchestrated the development of 4 robust APIs from scratch utilizing Typescript and Node.JS, interfacing with both SQL and No-SQL databases; maintained 99.9% uptime and availability.</w:t>
            </w:r>
          </w:p>
          <w:p>
            <w:pPr>
              <w:pStyle w:val="skn-m006ulli"/>
              <w:numPr>
                <w:ilvl w:val="0"/>
                <w:numId w:val="16"/>
              </w:numPr>
              <w:spacing w:after="100" w:line="220" w:lineRule="atLeast"/>
              <w:ind w:left="300" w:right="0" w:hanging="301"/>
              <w:jc w:val="left"/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Engineered data migration scripts handling over one hundred thousand records between databases securely with zero downtime, allowing seamless updates that increased database integrity when integrating legacy systems into modern architectures.</w:t>
            </w:r>
          </w:p>
          <w:p>
            <w:pPr>
              <w:pStyle w:val="skn-m006ulli"/>
              <w:numPr>
                <w:ilvl w:val="0"/>
                <w:numId w:val="16"/>
              </w:numPr>
              <w:spacing w:after="100" w:line="220" w:lineRule="atLeast"/>
              <w:ind w:left="300" w:right="0" w:hanging="301"/>
              <w:jc w:val="left"/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Overhauled existing codebase for enhanced performance, improving software maintainability; triaged and resolved 15 critical production bugs, ensuring system stability for over 1000+ users.</w:t>
            </w:r>
          </w:p>
          <w:p>
            <w:pPr>
              <w:pStyle w:val="skn-m006ulli"/>
              <w:numPr>
                <w:ilvl w:val="0"/>
                <w:numId w:val="16"/>
              </w:numPr>
              <w:spacing w:after="100" w:line="220" w:lineRule="atLeast"/>
              <w:ind w:left="300" w:right="0" w:hanging="301"/>
              <w:jc w:val="left"/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Pioneered the implementation of 30+ novel features, collaborating with product teams for future products, and accelerate the delivery of enhancements to bi-weekly sprints.</w:t>
            </w:r>
          </w:p>
          <w:p>
            <w:pPr>
              <w:pStyle w:val="skn-m006ulli"/>
              <w:numPr>
                <w:ilvl w:val="0"/>
                <w:numId w:val="16"/>
              </w:numPr>
              <w:spacing w:after="100" w:line="220" w:lineRule="atLeast"/>
              <w:ind w:left="300" w:right="0" w:hanging="301"/>
              <w:jc w:val="left"/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Developed functional databases, applications and servers to support websites on back-end.</w:t>
            </w:r>
          </w:p>
          <w:p>
            <w:pPr>
              <w:pStyle w:val="skn-m006ullinth-last-child1"/>
              <w:numPr>
                <w:ilvl w:val="0"/>
                <w:numId w:val="16"/>
              </w:numPr>
              <w:pBdr>
                <w:left w:val="none" w:sz="0" w:space="5" w:color="auto"/>
              </w:pBdr>
              <w:spacing w:after="0" w:line="220" w:lineRule="atLeast"/>
              <w:ind w:left="300" w:right="0" w:hanging="301"/>
              <w:jc w:val="left"/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Championed automated testing strategy, generating 100+ unit test cases using Jest and Supertest; improved code coverage to 80% and diminished post-release defects by 25%.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160" w:lineRule="exact"/>
              <w:ind w:left="0" w:right="0"/>
              <w:rPr>
                <w:rStyle w:val="skn-m006container-tablecontainer-cell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kn-m006container-tablecontainer-cell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skn-m006txt-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60" w:line="220" w:lineRule="atLeast"/>
              <w:ind w:left="0" w:right="0"/>
              <w:rPr>
                <w:rStyle w:val="skn-m006container-tablecontainer-cell"/>
                <w:rFonts w:ascii="Arial" w:eastAsia="Arial" w:hAnsi="Arial" w:cs="Arial"/>
                <w:b/>
                <w:bCs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kn-m006container-tablecontainer-cell"/>
                <w:rFonts w:ascii="Arial" w:eastAsia="Arial" w:hAnsi="Arial" w:cs="Arial"/>
                <w:b/>
                <w:bCs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Full Stack Software Engineer</w:t>
            </w:r>
          </w:p>
          <w:tbl>
            <w:tblPr>
              <w:tblStyle w:val="skn-m006container-tablecontainer-cellexperienceparagraphsinglecolumndivjob-position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680"/>
              <w:gridCol w:w="5680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6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20" w:lineRule="atLeast"/>
                    <w:ind w:left="0" w:right="0"/>
                    <w:jc w:val="left"/>
                    <w:textAlignment w:val="auto"/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000000"/>
                      <w:sz w:val="22"/>
                      <w:szCs w:val="22"/>
                    </w:rPr>
                    <w:t>Trainsquare</w:t>
                  </w: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000000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000000"/>
                      <w:sz w:val="22"/>
                      <w:szCs w:val="22"/>
                    </w:rPr>
                    <w:t>Remote</w:t>
                  </w:r>
                </w:p>
              </w:tc>
              <w:tc>
                <w:tcPr>
                  <w:tcW w:w="5680" w:type="dxa"/>
                  <w:tcMar>
                    <w:top w:w="0" w:type="dxa"/>
                    <w:left w:w="100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20" w:lineRule="atLeast"/>
                    <w:ind w:left="0" w:right="0"/>
                    <w:jc w:val="right"/>
                    <w:textAlignment w:val="auto"/>
                    <w:rPr>
                      <w:rStyle w:val="skn-m006container-tablecontainer-cellexperienceparagraphsinglecolumndivjob-positionjob-details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000000"/>
                      <w:sz w:val="22"/>
                      <w:szCs w:val="22"/>
                    </w:rPr>
                    <w:t>January 2022</w:t>
                  </w: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000000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000000"/>
                      <w:sz w:val="22"/>
                      <w:szCs w:val="22"/>
                    </w:rPr>
                    <w:t>July 2022</w:t>
                  </w:r>
                </w:p>
              </w:tc>
            </w:tr>
          </w:tbl>
          <w:p>
            <w:pPr>
              <w:pStyle w:val="skn-m006ulli"/>
              <w:numPr>
                <w:ilvl w:val="0"/>
                <w:numId w:val="17"/>
              </w:numPr>
              <w:spacing w:before="120" w:after="100" w:line="220" w:lineRule="atLeast"/>
              <w:ind w:left="300" w:right="0" w:hanging="301"/>
              <w:jc w:val="left"/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Developed and implemented file storage solution, integrating AWS S3 with .NET and C# API, which reduced file access time by 30%.</w:t>
            </w:r>
          </w:p>
          <w:p>
            <w:pPr>
              <w:pStyle w:val="skn-m006ulli"/>
              <w:numPr>
                <w:ilvl w:val="0"/>
                <w:numId w:val="17"/>
              </w:numPr>
              <w:spacing w:after="100" w:line="220" w:lineRule="atLeast"/>
              <w:ind w:left="300" w:right="0" w:hanging="301"/>
              <w:jc w:val="left"/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Engineered a RESTful API using .NET and C# to interact with SQL database tables, handling 100+ API requests per day.</w:t>
            </w:r>
          </w:p>
          <w:p>
            <w:pPr>
              <w:pStyle w:val="skn-m006ulli"/>
              <w:numPr>
                <w:ilvl w:val="0"/>
                <w:numId w:val="17"/>
              </w:numPr>
              <w:spacing w:after="100" w:line="220" w:lineRule="atLeast"/>
              <w:ind w:left="300" w:right="0" w:hanging="301"/>
              <w:jc w:val="left"/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Designed and built UI components with React.JS and Bootstrap, increasing user engagement by 15%.</w:t>
            </w:r>
          </w:p>
          <w:p>
            <w:pPr>
              <w:pStyle w:val="skn-m006ulli"/>
              <w:numPr>
                <w:ilvl w:val="0"/>
                <w:numId w:val="17"/>
              </w:numPr>
              <w:spacing w:after="100" w:line="220" w:lineRule="atLeast"/>
              <w:ind w:left="300" w:right="0" w:hanging="301"/>
              <w:jc w:val="left"/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Created dynamic user form and survey creation functionality using elements from multiple React.JS libraries to include Formik, Bootstrap, React Bootstrap, and Yup.</w:t>
            </w:r>
          </w:p>
          <w:p>
            <w:pPr>
              <w:pStyle w:val="skn-m006ullinth-last-child1"/>
              <w:numPr>
                <w:ilvl w:val="0"/>
                <w:numId w:val="17"/>
              </w:numPr>
              <w:pBdr>
                <w:left w:val="none" w:sz="0" w:space="5" w:color="auto"/>
              </w:pBdr>
              <w:spacing w:after="0" w:line="220" w:lineRule="atLeast"/>
              <w:ind w:left="300" w:right="0" w:hanging="301"/>
              <w:jc w:val="left"/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Performed development, debugging, optimization and automation to support implementation of products and applications.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160" w:lineRule="exact"/>
              <w:ind w:left="0" w:right="0"/>
              <w:rPr>
                <w:rStyle w:val="skn-m006container-tablecontainer-cell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kn-m006container-tablecontainer-cell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skn-m006txt-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60" w:line="220" w:lineRule="atLeast"/>
              <w:ind w:left="0" w:right="0"/>
              <w:rPr>
                <w:rStyle w:val="skn-m006container-tablecontainer-cell"/>
                <w:rFonts w:ascii="Arial" w:eastAsia="Arial" w:hAnsi="Arial" w:cs="Arial"/>
                <w:b/>
                <w:bCs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kn-m006container-tablecontainer-cell"/>
                <w:rFonts w:ascii="Arial" w:eastAsia="Arial" w:hAnsi="Arial" w:cs="Arial"/>
                <w:b/>
                <w:bCs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Critical Care Flight Paramedic</w:t>
            </w:r>
          </w:p>
          <w:tbl>
            <w:tblPr>
              <w:tblStyle w:val="skn-m006container-tablecontainer-cellexperienceparagraphsinglecolumndivjob-position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680"/>
              <w:gridCol w:w="5680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6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20" w:lineRule="atLeast"/>
                    <w:ind w:left="0" w:right="0"/>
                    <w:jc w:val="left"/>
                    <w:textAlignment w:val="auto"/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000000"/>
                      <w:sz w:val="22"/>
                      <w:szCs w:val="22"/>
                    </w:rPr>
                    <w:t>United States Army</w:t>
                  </w: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000000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000000"/>
                      <w:sz w:val="22"/>
                      <w:szCs w:val="22"/>
                    </w:rPr>
                    <w:t>Savannah, United States</w:t>
                  </w:r>
                </w:p>
              </w:tc>
              <w:tc>
                <w:tcPr>
                  <w:tcW w:w="5680" w:type="dxa"/>
                  <w:tcMar>
                    <w:top w:w="0" w:type="dxa"/>
                    <w:left w:w="100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20" w:lineRule="atLeast"/>
                    <w:ind w:left="0" w:right="0"/>
                    <w:jc w:val="right"/>
                    <w:textAlignment w:val="auto"/>
                    <w:rPr>
                      <w:rStyle w:val="skn-m006container-tablecontainer-cellexperienceparagraphsinglecolumndivjob-positionjob-details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000000"/>
                      <w:sz w:val="22"/>
                      <w:szCs w:val="22"/>
                    </w:rPr>
                    <w:t>April 2008</w:t>
                  </w: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000000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000000"/>
                      <w:sz w:val="22"/>
                      <w:szCs w:val="22"/>
                    </w:rPr>
                    <w:t>January 2022</w:t>
                  </w:r>
                </w:p>
              </w:tc>
            </w:tr>
          </w:tbl>
          <w:p>
            <w:pPr>
              <w:pStyle w:val="skn-m006ulli"/>
              <w:numPr>
                <w:ilvl w:val="0"/>
                <w:numId w:val="18"/>
              </w:numPr>
              <w:spacing w:before="120" w:after="100" w:line="220" w:lineRule="atLeast"/>
              <w:ind w:left="300" w:right="0" w:hanging="301"/>
              <w:jc w:val="left"/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Performed wide range of specialized functions and complex assessments, diagnoses, therapies and emergency treatment of patients transported by rotor-wing aircraft.</w:t>
            </w:r>
          </w:p>
          <w:p>
            <w:pPr>
              <w:pStyle w:val="skn-m006ulli"/>
              <w:numPr>
                <w:ilvl w:val="0"/>
                <w:numId w:val="18"/>
              </w:numPr>
              <w:spacing w:after="100" w:line="220" w:lineRule="atLeast"/>
              <w:ind w:left="300" w:right="0" w:hanging="301"/>
              <w:jc w:val="left"/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Provided leadership, delegation and exceptional medical service in high-pressure situations.</w:t>
            </w:r>
          </w:p>
          <w:p>
            <w:pPr>
              <w:pStyle w:val="skn-m006ulli"/>
              <w:numPr>
                <w:ilvl w:val="0"/>
                <w:numId w:val="18"/>
              </w:numPr>
              <w:spacing w:after="100" w:line="220" w:lineRule="atLeast"/>
              <w:ind w:left="300" w:right="0" w:hanging="301"/>
              <w:jc w:val="left"/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Provided emergency medical care and conducted physical exams and interviews to gain medical history and relevant health data.</w:t>
            </w:r>
          </w:p>
          <w:p>
            <w:pPr>
              <w:pStyle w:val="skn-m006ulli"/>
              <w:numPr>
                <w:ilvl w:val="0"/>
                <w:numId w:val="18"/>
              </w:numPr>
              <w:spacing w:after="100" w:line="220" w:lineRule="atLeast"/>
              <w:ind w:left="300" w:right="0" w:hanging="301"/>
              <w:jc w:val="left"/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Maintained team flexibility and embraced change to adapt within dynamic environments.</w:t>
            </w:r>
          </w:p>
          <w:p>
            <w:pPr>
              <w:pStyle w:val="skn-m006ulli"/>
              <w:numPr>
                <w:ilvl w:val="0"/>
                <w:numId w:val="18"/>
              </w:numPr>
              <w:spacing w:after="100" w:line="220" w:lineRule="atLeast"/>
              <w:ind w:left="300" w:right="0" w:hanging="301"/>
              <w:jc w:val="left"/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Treated 30+ patients being transported by air on average each month.</w:t>
            </w:r>
          </w:p>
          <w:p>
            <w:pPr>
              <w:pStyle w:val="skn-m006ullinth-last-child1"/>
              <w:numPr>
                <w:ilvl w:val="0"/>
                <w:numId w:val="18"/>
              </w:numPr>
              <w:pBdr>
                <w:left w:val="none" w:sz="0" w:space="5" w:color="auto"/>
              </w:pBdr>
              <w:spacing w:after="0" w:line="220" w:lineRule="atLeast"/>
              <w:ind w:left="300" w:right="0" w:hanging="301"/>
              <w:jc w:val="left"/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Completed 200 continuing education courses each month to maintain relevant knowledge.</w:t>
            </w:r>
          </w:p>
          <w:p>
            <w:pPr>
              <w:pStyle w:val="skn-m006container-tablecontainer-cellsectionparagraphnth-last-child1paragraph-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0" w:lineRule="atLeast"/>
              <w:ind w:left="0" w:right="0"/>
              <w:rPr>
                <w:rStyle w:val="skn-m006container-tablecontainer-cell"/>
                <w:rFonts w:ascii="Arial" w:eastAsia="Arial" w:hAnsi="Arial" w:cs="Arial"/>
                <w:b w:val="0"/>
                <w:bCs w:val="0"/>
                <w:vanish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kn-m006container-tablecontainer-cell"/>
                <w:rFonts w:ascii="Arial" w:eastAsia="Arial" w:hAnsi="Arial" w:cs="Arial"/>
                <w:b w:val="0"/>
                <w:bCs w:val="0"/>
                <w:vanish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iv"/>
              <w:pBdr>
                <w:top w:val="single" w:sz="16" w:space="6" w:color="34383C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320" w:after="160" w:line="280" w:lineRule="atLeast"/>
              <w:ind w:left="0" w:right="0"/>
              <w:rPr>
                <w:rStyle w:val="skn-m006container-tablecontainer-cell"/>
                <w:rFonts w:ascii="Arial" w:eastAsia="Arial" w:hAnsi="Arial" w:cs="Arial"/>
                <w:b/>
                <w:bCs/>
                <w:color w:val="34383C"/>
                <w:sz w:val="28"/>
                <w:szCs w:val="28"/>
                <w:bdr w:val="none" w:sz="0" w:space="0" w:color="auto"/>
                <w:vertAlign w:val="baseline"/>
              </w:rPr>
            </w:pPr>
            <w:r>
              <w:rPr>
                <w:rStyle w:val="skn-m006container-tablecontainer-cell"/>
                <w:rFonts w:ascii="Arial" w:eastAsia="Arial" w:hAnsi="Arial" w:cs="Arial"/>
                <w:b/>
                <w:bCs/>
                <w:color w:val="34383C"/>
                <w:sz w:val="28"/>
                <w:szCs w:val="28"/>
                <w:bdr w:val="none" w:sz="0" w:space="0" w:color="auto"/>
                <w:vertAlign w:val="baseline"/>
              </w:rPr>
              <w:t>Education</w:t>
            </w:r>
          </w:p>
          <w:p>
            <w:pPr>
              <w:pStyle w:val="skn-m006dsp-block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20" w:line="220" w:lineRule="atLeast"/>
              <w:ind w:left="0" w:right="0"/>
              <w:rPr>
                <w:rStyle w:val="skn-m006container-tablecontainer-cell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</w:rPr>
              <w:t>Certified Software Engineer</w:t>
            </w:r>
            <w:r>
              <w:rPr>
                <w:rStyle w:val="skn-m006container-tablecontainer-cell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</w:rPr>
              <w:t xml:space="preserve">in </w:t>
            </w:r>
            <w:r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</w:rPr>
              <w:t>Software Engineering</w:t>
            </w:r>
            <w:r>
              <w:rPr>
                <w:rStyle w:val="skn-m006container-tablecontainer-cell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</w:rPr>
              <w:t>January 2022</w:t>
            </w:r>
          </w:p>
          <w:p>
            <w:pPr>
              <w:pStyle w:val="skn-m006dsp-block"/>
              <w:spacing w:before="0" w:after="120" w:line="220" w:lineRule="atLeast"/>
              <w:ind w:left="0" w:right="0"/>
              <w:rPr>
                <w:rStyle w:val="skn-m006container-tablecontainer-cell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</w:rPr>
              <w:t>Veterans Technology Education Courses (VET TEC)</w:t>
            </w:r>
            <w:r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</w:rPr>
              <w:t>US Army, Remote</w:t>
            </w:r>
          </w:p>
          <w:p>
            <w:pPr>
              <w:pStyle w:val="skn-m006container-tablecontainer-cellsectionparagraphnth-last-child1paragraph-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0" w:lineRule="atLeast"/>
              <w:ind w:left="0" w:right="0"/>
              <w:rPr>
                <w:rStyle w:val="skn-m006container-tablecontainer-cell"/>
                <w:rFonts w:ascii="Arial" w:eastAsia="Arial" w:hAnsi="Arial" w:cs="Arial"/>
                <w:b w:val="0"/>
                <w:bCs w:val="0"/>
                <w:vanish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kn-m006container-tablecontainer-cell"/>
                <w:rFonts w:ascii="Arial" w:eastAsia="Arial" w:hAnsi="Arial" w:cs="Arial"/>
                <w:b w:val="0"/>
                <w:bCs w:val="0"/>
                <w:vanish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 </w:t>
            </w:r>
          </w:p>
        </w:tc>
        <w:tc>
          <w:tcPr>
            <w:tcW w:w="14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skn-m006container-tableright-container-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20" w:lineRule="atLeast"/>
              <w:ind w:left="0" w:right="0"/>
              <w:textAlignment w:val="auto"/>
              <w:rPr>
                <w:rStyle w:val="skn-m006container-tableright-container-cell"/>
                <w:rFonts w:ascii="Arial" w:eastAsia="Arial" w:hAnsi="Arial" w:cs="Arial"/>
                <w:b w:val="0"/>
                <w:bCs w:val="0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</w:tr>
    </w:tbl>
    <w:p>
      <w:pPr>
        <w:rPr>
          <w:rFonts w:ascii="Arial" w:eastAsia="Arial" w:hAnsi="Arial" w:cs="Arial"/>
          <w:b/>
          <w:bCs/>
          <w:color w:val="000000"/>
          <w:sz w:val="20"/>
          <w:szCs w:val="20"/>
          <w:bdr w:val="none" w:sz="0" w:space="0" w:color="auto"/>
          <w:vertAlign w:val="baseline"/>
        </w:rPr>
      </w:pPr>
    </w:p>
    <w:sectPr>
      <w:pgSz w:w="12240" w:h="15840"/>
      <w:pgMar w:top="940" w:right="0" w:bottom="320" w:left="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4383C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4383C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4383C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4383C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4383C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4383C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4383C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4383C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4383C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4383C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4383C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4383C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4383C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4383C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4383C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4383C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4383C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4383C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skn-m006">
    <w:name w:val="skn-m006"/>
    <w:basedOn w:val="Normal"/>
    <w:pPr>
      <w:spacing w:line="220" w:lineRule="atLeast"/>
    </w:pPr>
    <w:rPr>
      <w:rFonts w:ascii="Arial" w:eastAsia="Arial" w:hAnsi="Arial" w:cs="Arial"/>
      <w:b w:val="0"/>
      <w:bCs w:val="0"/>
      <w:color w:val="000000"/>
      <w:sz w:val="22"/>
      <w:szCs w:val="22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paragraph" w:customStyle="1" w:styleId="skn-m006section">
    <w:name w:val="skn-m006_section"/>
    <w:basedOn w:val="Normal"/>
  </w:style>
  <w:style w:type="character" w:customStyle="1" w:styleId="skn-m006sectionname-secparagraphWrappername-left-cell">
    <w:name w:val="skn-m006_section_name-sec_paragraphWrapper_name-left-cell"/>
    <w:basedOn w:val="DefaultParagraphFont"/>
    <w:rPr>
      <w:shd w:val="clear" w:color="auto" w:fill="34383C"/>
    </w:rPr>
  </w:style>
  <w:style w:type="character" w:customStyle="1" w:styleId="skn-m006sectionname-secparagraphWrappernamepara">
    <w:name w:val="skn-m006_section_name-sec_paragraphWrapper_namepara"/>
    <w:basedOn w:val="DefaultParagraphFont"/>
    <w:rPr>
      <w:color w:val="FFFFFF"/>
      <w:shd w:val="clear" w:color="auto" w:fill="34383C"/>
    </w:rPr>
  </w:style>
  <w:style w:type="paragraph" w:customStyle="1" w:styleId="skn-m006mrgb-5">
    <w:name w:val="skn-m006_mrgb-5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skn-m006sectionname-secparagraphWrappernameparaParagraph">
    <w:name w:val="skn-m006_section_name-sec_paragraphWrapper_namepara Paragraph"/>
    <w:basedOn w:val="Normal"/>
    <w:pPr>
      <w:pBdr>
        <w:top w:val="none" w:sz="0" w:space="2" w:color="auto"/>
        <w:bottom w:val="none" w:sz="0" w:space="2" w:color="auto"/>
      </w:pBdr>
      <w:shd w:val="clear" w:color="auto" w:fill="34383C"/>
      <w:jc w:val="center"/>
      <w:textAlignment w:val="top"/>
    </w:pPr>
    <w:rPr>
      <w:color w:val="FFFFFF"/>
      <w:shd w:val="clear" w:color="auto" w:fill="34383C"/>
    </w:rPr>
  </w:style>
  <w:style w:type="character" w:customStyle="1" w:styleId="skn-m006sectionname-secparagraphWrappername-right-cell">
    <w:name w:val="skn-m006_section_name-sec_paragraphWrapper_name-right-cell"/>
    <w:basedOn w:val="DefaultParagraphFont"/>
    <w:rPr>
      <w:shd w:val="clear" w:color="auto" w:fill="34383C"/>
    </w:rPr>
  </w:style>
  <w:style w:type="table" w:customStyle="1" w:styleId="skn-m006sectionname-secparagraphWrapper">
    <w:name w:val="skn-m006_section_name-sec_paragraphWrapper"/>
    <w:basedOn w:val="TableNormal"/>
    <w:tblPr/>
  </w:style>
  <w:style w:type="paragraph" w:customStyle="1" w:styleId="skn-m006sectioncntc-section">
    <w:name w:val="skn-m006_section_cntc-section"/>
    <w:basedOn w:val="Normal"/>
  </w:style>
  <w:style w:type="character" w:customStyle="1" w:styleId="skn-m006sectioncntc-sectionparagraphWrapperpara-left-cell">
    <w:name w:val="skn-m006_section_cntc-section_paragraphWrapper_para-left-cell"/>
    <w:basedOn w:val="DefaultParagraphFont"/>
  </w:style>
  <w:style w:type="character" w:customStyle="1" w:styleId="skn-m006sectioncntc-sectionparagraphWrapperparagraph">
    <w:name w:val="skn-m006_section_cntc-section_paragraphWrapper_paragraph"/>
    <w:basedOn w:val="DefaultParagraphFont"/>
  </w:style>
  <w:style w:type="character" w:customStyle="1" w:styleId="skn-m006sectioncntc-sectionparagraphWrapperparagraphaddressaddress-left-box">
    <w:name w:val="skn-m006_section_cntc-section_paragraphWrapper_paragraph_address_address-left-box"/>
    <w:basedOn w:val="DefaultParagraphFont"/>
  </w:style>
  <w:style w:type="paragraph" w:customStyle="1" w:styleId="skn-m006mrgb-3">
    <w:name w:val="skn-m006_mrgb-3"/>
    <w:basedOn w:val="Normal"/>
  </w:style>
  <w:style w:type="paragraph" w:customStyle="1" w:styleId="skn-m006dsp-block">
    <w:name w:val="skn-m006_dsp-block"/>
    <w:basedOn w:val="Normal"/>
  </w:style>
  <w:style w:type="character" w:customStyle="1" w:styleId="skn-m006sectioncntc-sectionparagraphWrapperparagraphaddressaddress-right-box">
    <w:name w:val="skn-m006_section_cntc-section_paragraphWrapper_paragraph_address_address-right-box"/>
    <w:basedOn w:val="DefaultParagraphFont"/>
  </w:style>
  <w:style w:type="table" w:customStyle="1" w:styleId="skn-m006sectioncntc-sectionparagraphWrapperparagraphaddress">
    <w:name w:val="skn-m006_section_cntc-section_paragraphWrapper_paragraph_address"/>
    <w:basedOn w:val="TableNormal"/>
    <w:tblPr/>
  </w:style>
  <w:style w:type="character" w:customStyle="1" w:styleId="skn-m006sectioncntc-sectionparagraphWrapperpara-right-cell">
    <w:name w:val="skn-m006_section_cntc-section_paragraphWrapper_para-right-cell"/>
    <w:basedOn w:val="DefaultParagraphFont"/>
  </w:style>
  <w:style w:type="paragraph" w:customStyle="1" w:styleId="skn-m006sectioncntc-sectionparagraphWrapperpara-right-cellParagraph">
    <w:name w:val="skn-m006_section_cntc-section_paragraphWrapper_para-right-cell Paragraph"/>
    <w:basedOn w:val="Normal"/>
    <w:pPr>
      <w:pBdr>
        <w:top w:val="none" w:sz="0" w:space="8" w:color="auto"/>
      </w:pBdr>
    </w:pPr>
  </w:style>
  <w:style w:type="table" w:customStyle="1" w:styleId="skn-m006sectioncntc-sectionparagraphWrapper">
    <w:name w:val="skn-m006_section_cntc-section_paragraphWrapper"/>
    <w:basedOn w:val="TableNormal"/>
    <w:tblPr/>
  </w:style>
  <w:style w:type="character" w:customStyle="1" w:styleId="skn-m006sectionsum-secparagraphWrapperpara-left-cell">
    <w:name w:val="skn-m006_section_sum-sec_paragraphWrapper_para-left-cell"/>
    <w:basedOn w:val="DefaultParagraphFont"/>
  </w:style>
  <w:style w:type="character" w:customStyle="1" w:styleId="skn-m006sectionsum-secparagraphWrapperparagraph">
    <w:name w:val="skn-m006_section_sum-sec_paragraphWrapper_paragraph"/>
    <w:basedOn w:val="DefaultParagraphFont"/>
  </w:style>
  <w:style w:type="paragraph" w:customStyle="1" w:styleId="skn-m006sum-secsinglecolumn">
    <w:name w:val="skn-m006_sum-sec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character" w:customStyle="1" w:styleId="skn-m006sectionsum-secparagraphWrapperpara-right-cell">
    <w:name w:val="skn-m006_section_sum-sec_paragraphWrapper_para-right-cell"/>
    <w:basedOn w:val="DefaultParagraphFont"/>
  </w:style>
  <w:style w:type="paragraph" w:customStyle="1" w:styleId="skn-m006sectionsum-secparagraphWrapperpara-right-cellParagraph">
    <w:name w:val="skn-m006_section_sum-sec_paragraphWrapper_para-right-cell Paragraph"/>
    <w:basedOn w:val="Normal"/>
    <w:pPr>
      <w:pBdr>
        <w:top w:val="none" w:sz="0" w:space="16" w:color="auto"/>
      </w:pBdr>
    </w:pPr>
  </w:style>
  <w:style w:type="table" w:customStyle="1" w:styleId="skn-m006sectionsum-secparagraphWrapper">
    <w:name w:val="skn-m006_section_sum-sec_paragraphWrapper"/>
    <w:basedOn w:val="TableNormal"/>
    <w:tblPr/>
  </w:style>
  <w:style w:type="character" w:customStyle="1" w:styleId="skn-m006container-tableleft-container-cell">
    <w:name w:val="skn-m006_container-table_left-container-cell"/>
    <w:basedOn w:val="DefaultParagraphFont"/>
  </w:style>
  <w:style w:type="paragraph" w:customStyle="1" w:styleId="skn-m006container-tableleft-container-cellParagraph">
    <w:name w:val="skn-m006_container-table_left-container-cell Paragraph"/>
    <w:basedOn w:val="Normal"/>
  </w:style>
  <w:style w:type="character" w:customStyle="1" w:styleId="skn-m006container-tablecontainer-cell">
    <w:name w:val="skn-m006_container-table_container-cell"/>
    <w:basedOn w:val="DefaultParagraphFont"/>
  </w:style>
  <w:style w:type="paragraph" w:customStyle="1" w:styleId="skn-m006heading">
    <w:name w:val="skn-m006_heading"/>
    <w:basedOn w:val="Normal"/>
    <w:pPr>
      <w:pBdr>
        <w:top w:val="single" w:sz="16" w:space="6" w:color="34383C"/>
      </w:pBdr>
      <w:spacing w:line="280" w:lineRule="atLeast"/>
    </w:pPr>
    <w:rPr>
      <w:b/>
      <w:bCs/>
      <w:color w:val="34383C"/>
      <w:sz w:val="28"/>
      <w:szCs w:val="28"/>
    </w:rPr>
  </w:style>
  <w:style w:type="paragraph" w:customStyle="1" w:styleId="skn-m006paragraph">
    <w:name w:val="skn-m006_paragraph"/>
    <w:basedOn w:val="Normal"/>
  </w:style>
  <w:style w:type="paragraph" w:customStyle="1" w:styleId="skn-m006singlecolumn">
    <w:name w:val="skn-m006_singlecolumn"/>
    <w:basedOn w:val="Normal"/>
  </w:style>
  <w:style w:type="paragraph" w:customStyle="1" w:styleId="skn-m006ulli">
    <w:name w:val="skn-m006_ul_li"/>
    <w:basedOn w:val="Normal"/>
    <w:pPr>
      <w:pBdr>
        <w:left w:val="none" w:sz="0" w:space="5" w:color="auto"/>
      </w:pBdr>
    </w:pPr>
  </w:style>
  <w:style w:type="paragraph" w:customStyle="1" w:styleId="skn-m006ullinth-last-child1">
    <w:name w:val="skn-m006_ul_li_nth-last-child(1)"/>
    <w:basedOn w:val="Normal"/>
    <w:pPr>
      <w:pBdr>
        <w:bottom w:val="none" w:sz="0" w:space="0" w:color="auto"/>
      </w:pBdr>
    </w:pPr>
  </w:style>
  <w:style w:type="character" w:customStyle="1" w:styleId="skn-m006container-tablecontainer-cellsectiongraph-seclnggparatableparagraph">
    <w:name w:val="skn-m006_container-table_container-cell_section_graph-sec_lnggparatable_paragraph"/>
    <w:basedOn w:val="DefaultParagraphFont"/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table" w:customStyle="1" w:styleId="skn-m006container-tablecontainer-cellsectiongraph-seclnggparatable">
    <w:name w:val="skn-m006_container-table_container-cell_section_graph-sec_lnggparatable"/>
    <w:basedOn w:val="TableNormal"/>
    <w:tblPr/>
  </w:style>
  <w:style w:type="paragraph" w:customStyle="1" w:styleId="skn-m006txt-bold">
    <w:name w:val="skn-m006_txt-bold"/>
    <w:basedOn w:val="Normal"/>
    <w:rPr>
      <w:b/>
      <w:bCs/>
    </w:rPr>
  </w:style>
  <w:style w:type="character" w:customStyle="1" w:styleId="skn-m006container-tablecontainer-cellexperienceparagraphsinglecolumndivjob-positionjob-details">
    <w:name w:val="skn-m006_container-table_container-cell_experience_paragraph_singlecolumn_div_job-position_job-details"/>
    <w:basedOn w:val="DefaultParagraphFont"/>
  </w:style>
  <w:style w:type="character" w:customStyle="1" w:styleId="skn-m006container-tablecontainer-cellexperienceparagraphsinglecolumndivjob-positionjob-date">
    <w:name w:val="skn-m006_container-table_container-cell_experience_paragraph_singlecolumn_div_job-position_job-date"/>
    <w:basedOn w:val="DefaultParagraphFont"/>
  </w:style>
  <w:style w:type="table" w:customStyle="1" w:styleId="skn-m006container-tablecontainer-cellexperienceparagraphsinglecolumndivjob-position">
    <w:name w:val="skn-m006_container-table_container-cell_experience_paragraph_singlecolumn_div_job-position"/>
    <w:basedOn w:val="TableNormal"/>
    <w:tblPr/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paragraph" w:customStyle="1" w:styleId="skn-m006container-tablecontainer-cellsectionparagraphnth-last-child1paragraph-spacing">
    <w:name w:val="skn-m006_container-table_container-cell_section_paragraph_nth-last-child(1)_paragraph-spacing"/>
    <w:basedOn w:val="Normal"/>
    <w:rPr>
      <w:vanish/>
    </w:rPr>
  </w:style>
  <w:style w:type="character" w:customStyle="1" w:styleId="skn-m006container-tableright-container-cell">
    <w:name w:val="skn-m006_container-table_right-container-cell"/>
    <w:basedOn w:val="DefaultParagraphFont"/>
  </w:style>
  <w:style w:type="paragraph" w:customStyle="1" w:styleId="skn-m006container-tableright-container-cellParagraph">
    <w:name w:val="skn-m006_container-table_right-container-cell Paragraph"/>
    <w:basedOn w:val="Normal"/>
  </w:style>
  <w:style w:type="table" w:customStyle="1" w:styleId="skn-m006container-table">
    <w:name w:val="skn-m006_container-table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Alan George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OHEAAB+LCAAAAAAABAAUm8Wyq0AURT+IAW5D3N2Z4W4XC3z9442SSlWsT/fea0UYgSBRjuURTMRQCsFIhoBoHEEInOAJHIH+AIEUKu9UqxHZcAZ9BvBNq60n+9LDkYQ3J3UNpHNb0xgg6LFwxL90w/SnsbSku660X0xZx1kI9X8J3c+JkW/aH0+YgI2SBS7199Up+q7zJC3fJ/XTgwOzYu4UxR/hTeRoTELoaOTe/CU1YJrzfex+fB4JQf26oW5</vt:lpwstr>
  </property>
  <property fmtid="{D5CDD505-2E9C-101B-9397-08002B2CF9AE}" pid="3" name="x1ye=1">
    <vt:lpwstr>cgskdkF12sCD2HwGDY0buNlppN7CNZUxD4WGsFZ6YbBZaYh8JaOq8fZ4Mf7HQpJbt6aNWagKfdLRDoe56S4H514ZJwSVwXLaBh9xixqsb7OeFWJpQMIZmcSH7g+7EfrCUF2kRqlc67paXdGdSsDEXMuSL12uafqDQMT5m9RjQUltSOigbdpzzbJDyTSaviT4yGVSnyAcDkbum+CqWLv1NP3fVuGd/t9i2GZXVZchnGNDs91DZEASRFV2mnyknKg</vt:lpwstr>
  </property>
  <property fmtid="{D5CDD505-2E9C-101B-9397-08002B2CF9AE}" pid="4" name="x1ye=10">
    <vt:lpwstr>tB0gSolK17IW1M30ioUci7uoN0p7tqoUvH4A9m6LeVpgC0xL9KqnQC0jUIdeQ6JXFF3s9S+QO1QxQRwckkpr6MdlafHUBRxCgMwNN+gv/IUQOBEq+WTnXR6Fp7YfonbXWs19kcMrdKsrPXaD8H86Uh2kIj28IfTSYdqnBbN3VQl3Z/zA1S7MBxgH1GGyQTCJPLOJeLxwzpzTeInY0JucGFSDY5zrQptsBz8HKV/qeTteMHG9d1a/ky1nP4+EmA2</vt:lpwstr>
  </property>
  <property fmtid="{D5CDD505-2E9C-101B-9397-08002B2CF9AE}" pid="5" name="x1ye=100">
    <vt:lpwstr>RSktiBy/e7wxzbTZtx+BrQnMl3cdeIENLZ9+gqZiOa43VQC0IH9AcwTahedIQkCDdu7yQPeOjVuYNeq6pfdpxb9a4Q2o1MZs12bYw7A2vlRWwJSJEH2Z069HCDw0l0yORMnXmWfgVCRQKEZlPUZR4NqmayRvett3vZwjycbo0Be+R4gBH2TU5kX1Q7uV4iNiflVgwGdxAvL57JNzJKiSe9ikerG8Ys8WTBr6pHK3Zzb/aRH6XLf2xlIqYys74HN</vt:lpwstr>
  </property>
  <property fmtid="{D5CDD505-2E9C-101B-9397-08002B2CF9AE}" pid="6" name="x1ye=101">
    <vt:lpwstr>hCU9NGFiVCfZbG6/kPBJMTWmG+OIdblxFAyiGr7kyTemXLZ4uSPs/Nf+IWmwa2EQu73PCIRpQlVBXrZRNDlmu36L6dIpWs/078i1Az9310k8ZB5Gy2/0Vn9WxBUq4i5VHfGHH4wNHugfIUt+upkEy3zWyPwv/C9kfqmiMg0hVQR4DNONhDwrvz14RvpvYFW8RPdlnTXYnCyMwbgc/idQqDvYjoMTxen8l1FcO/c8v9TjW2UlBAO1+7O6ESePwFA</vt:lpwstr>
  </property>
  <property fmtid="{D5CDD505-2E9C-101B-9397-08002B2CF9AE}" pid="7" name="x1ye=102">
    <vt:lpwstr>kqQeHUdS2bKPbvIN7Lm81ZgqrXLeWnRD444SFG2OeLxjNYAAdl2XpkzLdLeV+c+Sn9ffd6kreqElrW5O7IXqVVxAqhKSDQzLy4EUhC6/tDnrtadHWxDohiF/ulGSt+Orinbt4TjiHEG8F1TNWvpffnlHHn8FS7Y+mezFDEUBZpOljtscEb3SfqnKZ26ia3/c6GycqJNj/00IzNvjTMQjUaBZ7dnmR34HhhM1ji9ZlvzAXHtrmoVc1axJqVkM5fW</vt:lpwstr>
  </property>
  <property fmtid="{D5CDD505-2E9C-101B-9397-08002B2CF9AE}" pid="8" name="x1ye=103">
    <vt:lpwstr>H5nN3VAXxE7kt27LwTJeGq/hkCkGz07/qkPpYYZ+pqRpVrKdhS/vHUbGqXUy8TgBfelw8z3WGI3he/WqdWAS78yK38gnPW61uTCj+ebWwMSp/XypKD7UAiUl2GXXdKL9vJtS/54jQQbVgCAIKSqKp44QFi/Z2yn2HWk6ZiiNYcicNyBpseTAMNbod/myuJ7ynYrW4rNciaipEwt0DjJr8LkRGoTX+4Dzp9YdWUZglp3kYAbACeBSxpN1k7KNJAf</vt:lpwstr>
  </property>
  <property fmtid="{D5CDD505-2E9C-101B-9397-08002B2CF9AE}" pid="9" name="x1ye=104">
    <vt:lpwstr>KiJtrz4Dvk0T67SANOkP9vVRrP9e4qg6yP0znbncsj6wjVOsLAgxsxOlyAtceknMYxP8hlS7EgHwHb7vFPd+UBIskk2wySEHsKAAJoK0M/cf0b7h6GP5WCuYbS+SBAns5RfbvNUXISR5BOPXnDnTJUXwU9ih/rIbsN0KDy8fKYoa1oRY946Pkan53jOhPoNpLqxxFp681fFBZ1YAjPxMTz01XL/NOpIkm33Mw9EB9dUpQTryu9OmH9eRaL73TZO</vt:lpwstr>
  </property>
  <property fmtid="{D5CDD505-2E9C-101B-9397-08002B2CF9AE}" pid="10" name="x1ye=105">
    <vt:lpwstr>4t1u1SIU9eNmxfPkqo4bZo2xK7sGnwDWeIR/EtqNWInuCEtJbdVuVhJIqTd/jHgxt58wuv0fJ8CPHpU4A2Uqz6xcm5GnLKguK65qh1EnFopfnjenwSocI5jRgu+DWeFruhcuHi8jvdiS14TmrGmKsfdbY9SV/2nZ9kvQHwLXuNhikHAGcOy0ojCMDWmDYRMiMKc5Yjo80StHFStbvY2sruaUrh9EpvGObPYlb5pgHw1gIjDl5aIoi8pFaBzPaJL</vt:lpwstr>
  </property>
  <property fmtid="{D5CDD505-2E9C-101B-9397-08002B2CF9AE}" pid="11" name="x1ye=106">
    <vt:lpwstr>Xw+8/NXcuNlF/aWG2LHpEydu9OL2T0iyL62kk9BJEfRmeZV9Lfw0TSrv7kv3KysKkBXyrPWYyuPyTM0AHB8A4BqJPEZSBpBwu/8Lx7ASdA78XuKMGhSgBEihLWlHZxHOj5mCqgWBL5KxK9TRJtHHeDkyh/K7XnOi+VW8m0tysKXz56w55qdKHx2Sm/2S6xyFx/uGCSvh38wqiLAnm7FMpqb4FSAybc7AdLIYwrqq9SCbw6qcLbHe9/OhCH2r+xO</vt:lpwstr>
  </property>
  <property fmtid="{D5CDD505-2E9C-101B-9397-08002B2CF9AE}" pid="12" name="x1ye=107">
    <vt:lpwstr>b+RC5QerVkoZGfO4IvMOrlZnC3Ck1IfYzKRowX9G+5ZuUfw6MbkWz/sjSkK+oEMyU6KRhMd0RJs44GyM2MXdfFHwpwTOhN67qtKSdJXWid/72E4KOC1SP7oVBBaWlGTmup39O+sGZO+MsTdWVOkaaD/W4zi+v5hob94vZgxghLTLkW3DlwYB7+QgU7Af9+K3VWSXtsKsxBbD3Iw5S75h89Z3ObnKLCK+Pv6ufvVro2XsivCW1T3wF/n2ealz25P</vt:lpwstr>
  </property>
  <property fmtid="{D5CDD505-2E9C-101B-9397-08002B2CF9AE}" pid="13" name="x1ye=108">
    <vt:lpwstr>mgyHBHfwhHtU2szj1rkx3G3T76mNUP69o2L4pjnrvtG3InR8fHtZoTqG3fsItYoV8YFvI2XCzZvAO+PYgczOAmm2yczIR7DhS/IifhjmNG/9z7dyQRhxeDS07Y7AJP/BiKuA1hPyD7ND4yWBJrVU5mZ2itRHuGtox0qfJr29Axy3ZyHxrQ7B/76AVr4bs8V1lqMHxvKhP/C+fHoasx+gl397gkf2t04Zwqjysrx14fhKgn63ejGkwg2BMxe1dKG</vt:lpwstr>
  </property>
  <property fmtid="{D5CDD505-2E9C-101B-9397-08002B2CF9AE}" pid="14" name="x1ye=109">
    <vt:lpwstr>7mJqrwC2WTuEOCpnuUTjt3+phXf3jfnlqAZ0cBtrPXewtrkeVyPWOtr9Oi0y2/nPoEdCgbY/L36iMHpbAiaiWrXkBhIB4++WxIdrkI0kKd98Ek8OHZiZb8DYW+mm2O5P1xwwMXKpsvzBtxY0g6gWZnDaM0x793Plykogn0mbnCd0TdaFFPTCZHn5ISM6e8NhDldJXXzFzZYL8ETKwlIxnCAd3RSSeVtHq+daqaho+1D888SmUZrEmDWK/qX+e1Z</vt:lpwstr>
  </property>
  <property fmtid="{D5CDD505-2E9C-101B-9397-08002B2CF9AE}" pid="15" name="x1ye=11">
    <vt:lpwstr>OKdgSXMfYj/cti9atIPxCjs2bOy6DplDlkVOSFr/2gx7umotYrw+nJpasDxR+TNzkOWpcKlfy/QhTvMkR9bW5q5Y/wJ7YRy6dTEkS+qsqhC3iv2ve9uE5mV5QIxUFx0fBw1JSsxWOcIvTP/vtU1j3AOSe6InvQEruEnMLl+/c5ZOB1LwCudaYCf4/snMtwkkf01g1RaMpY/KzEvHstJgYQBwmkKGEyjKCk8P+RjpMaod0wrTxbCO4GHRDK2fZhv</vt:lpwstr>
  </property>
  <property fmtid="{D5CDD505-2E9C-101B-9397-08002B2CF9AE}" pid="16" name="x1ye=110">
    <vt:lpwstr>8sQmwFNmO/cQNko+I9RiqzAeYY0rbuZbHgIx6Q90DzUBMJvs5koGG33GwZ/113WUfK/CLk+1j5EfcFzj3eQWowfeOBn0c0LbjLzo3u/Q30psOnHAdMMsIlEJ99YfHz2wpYt8dniAj3cAYFAFCISeQ0GveRuS8DC+CUNILffnwJ5cuaQaXnPh+9RMOEynX4+4TrMRca3J3Fs/WL4eLzqWNnsRxw061usAjGdQO7eMQWi3oovschVsllABKCGIafh</vt:lpwstr>
  </property>
  <property fmtid="{D5CDD505-2E9C-101B-9397-08002B2CF9AE}" pid="17" name="x1ye=111">
    <vt:lpwstr>fJGiJxqlpymgPOEz+Ps0gCsHAF1GxuJMvPIISPMY73p6ujfoHyji48NtORXtgMM6goWNVLo/VDlI8iOO2vj2GHIWvlhIi9pYz4C3jLq8w71DKfqtTEq7/C5wle034JdyV+DabO8eTatqnS0V4zDd/mRFwE4hrYwJMga8yVBHUyMj2dsnBZP2sJLqlAUCrEDCymvsccvH7F09GVJoWABipYNor6qYrC+mGSE+VvkuKnYBXjcT61wIiD5vEILPyM9</vt:lpwstr>
  </property>
  <property fmtid="{D5CDD505-2E9C-101B-9397-08002B2CF9AE}" pid="18" name="x1ye=112">
    <vt:lpwstr>2o2LzntLiyPqYU3IZjpFth0xJwBx0wZV0PJ76YhfLkzOGnoJo2bnl7fAop/GkG5YQq0+qg54c4MfsNJSnGt82U/m2HIh78bwYsZE0DlQSLK8K5jTwMiYaLHcDcbDjZ0BX5swZAgYF4kw+klRMnd2n+4taPSPwORExZiWTvQ8TkyoXvrNPYEzb/cYVvjYYxaxLaq14CF08XHC8YcydGZuejY6FnGswGH1YsvgtZ/7e19cdaMgWKnF5Rjq2F4crZy</vt:lpwstr>
  </property>
  <property fmtid="{D5CDD505-2E9C-101B-9397-08002B2CF9AE}" pid="19" name="x1ye=113">
    <vt:lpwstr>J9xX7LQM84RLzC35+0bgWbFapTszGor1Byli8DOUhaih5l8H8h3CCD9PWU9j9bnxOvoXRFYoDsMHQATbW+BWxpJJAE3RG3Ozl/Vrt2nfo9r0vG6ZuPgB/H4OtrK3o3hF4GnWy5pelwmygX9PNI9y08jE/SR2fo87kh8jCeof9IETjq9cwbrLrpgudN91O5V8UMFGggH+0ehTOuiMbWEypaXzW4vFxnb9BDrGVdwvB/JF3ZUvanSw3/C4cvGOrCB</vt:lpwstr>
  </property>
  <property fmtid="{D5CDD505-2E9C-101B-9397-08002B2CF9AE}" pid="20" name="x1ye=114">
    <vt:lpwstr>UkFvkdY41w5Xg09yeXJ9zax43oPGrSQgoJM9n3PNiiRhemfHG3Iuvc06DaSsP/gPU8dF5uQGRTdhmCgsC0HOfq4owU4NvDRP4JFCZ3iwzXQGyWuVr07A9OPjvlEPzpkYQ4qMeMTwBUcFsMfSn2s+hy+2i86NCMR1RGjGM3GovBI3a+TDhgB580bgL6+Lsar6h/XyTUFEgFKXii+yGsrmI///37Dy1LPEc4cQAA</vt:lpwstr>
  </property>
  <property fmtid="{D5CDD505-2E9C-101B-9397-08002B2CF9AE}" pid="21" name="x1ye=12">
    <vt:lpwstr>K3r+0wCDsPY65qt09Y/9bdtWQrdCiUTuF7DpHrNk5j311nI2trnjZAVw4YcWCC8zlNw0LIFZwCND9ZpSbu7rD6Cn2rLZnosiqrUGJsX3F5C97esIB4DeX/03kGhnNtQBv5RAJq4BUknS376OMLCkoo9qdCDOiZf8IIVHBXLoVTcp9td3SwgWP2Sk7jD340EGB4I3TkjsJORBTz0ddUPT6YwIkITUPsby7rpjyF2ZcqmwXTVRxVvZzfMJAjTSN0Q</vt:lpwstr>
  </property>
  <property fmtid="{D5CDD505-2E9C-101B-9397-08002B2CF9AE}" pid="22" name="x1ye=13">
    <vt:lpwstr>cGq9RPxBt5rL+EsnVWXH4MYdl3+aqPTOWw0LkMIKh03weB1dufEy8MkJzakFzSWb5YkO/CDcAcBOfRJfGBBt9T/LX4jgFN3/pO0MV2J8FRgz6yGyMDdXkIiXZlN4nRyiyZVceYMhpTtDcJLC6CcbhHMm15Ip4K4VPMOv8kdi3HRoySRm9i8INa/4eB5VYyRKNsQnsK0cx+gybr0beozs7cQm08wBGuYGAea9R8YQwNk90BLGxqiY2K/pdYIJKxM</vt:lpwstr>
  </property>
  <property fmtid="{D5CDD505-2E9C-101B-9397-08002B2CF9AE}" pid="23" name="x1ye=14">
    <vt:lpwstr>GGfZS1A2Lpu7IC7HhMMY59HM6D1o8v3639AZDrNfCdwUhGPHjYaG5C/gIF3mAJetWtxox+f8oT8P0hE0UY8WY/8zt020vr3kFOSKsOpr+E/XSOheMD5mIFV3/pT2f7aN8jKklbB2zLIwB9sFgxoSvKg6XpcTpdJy7gNdmQ5P7ZbTMm0eBwGjpDu7ydxYOgdZ5H3hWab1UHxAEe+pF34HSQhdt1d9xA5l+VqS7rlwrn4x14aFjg3TOCOxvXI26kT</vt:lpwstr>
  </property>
  <property fmtid="{D5CDD505-2E9C-101B-9397-08002B2CF9AE}" pid="24" name="x1ye=15">
    <vt:lpwstr>E22OVtbpHJWkzeQlEn7p5KqIcG/Texifn8HOXmb8EW10RUAliZbRCz4mpAe6Nccxb4IphEZfz//D14uOOAfGh6IRMQHVArrezE00G5I3N3QDMqsUkP2n1HHVnGUbydPzw//y2CA7YGzxH3WbDSvp1X1+h1PkocMlPRWTcVqHCpPGyU/0Ove1BPQsNWyvkiU1fnWqmQefCEqyZB9Xt4rxo1DhPPMA/yW+CJHgNaPSljwW/Bt7tyYFIbrYs31eQis</vt:lpwstr>
  </property>
  <property fmtid="{D5CDD505-2E9C-101B-9397-08002B2CF9AE}" pid="25" name="x1ye=16">
    <vt:lpwstr>Nv8TXr4UE0wa9vR+VfoSEv1QbHxieQ+snmBhhNjfU1QCTrAuXqMGEhz4IyNzR+QX9aUfdks+x8g2te39Gs/kY8IFOjhsEbt3Pwoni+s490cTf7zCf1Xr9b08T4kjpbte63LMih1jOn6l3GcEHHAsimiXpTDWYHArmHlwH29vJzOCSlfi45jJvZDbWHyO/QVif/wljNT8gfgsT+K+LTHZlePn739C1m1qkQMgjhMd1+6Pxur+XFhKHAUNITZWNsu</vt:lpwstr>
  </property>
  <property fmtid="{D5CDD505-2E9C-101B-9397-08002B2CF9AE}" pid="26" name="x1ye=17">
    <vt:lpwstr>szPLi8ZNm76LApfdL2ZHfK/8GwM8faN6sve5dInFtqVsgzzfSxwboYlqejWJJ4Il9nfNDwI7r/UczRCstTL2jodRxnwOl3XEPe9Tmg7AFos1JtdmwwBl0GKp2sMphckloEiXFqupmSD3fqd0aeD3piYn23gJl05TKuu7a7FRpBcxj/Dl+799E4Zewj7uInVv7I+tXxgEIVEhKeJkt2qvi/G35EfwM9e8U/j72QOZV5To+FBYnv/MPO/OvnghpIR</vt:lpwstr>
  </property>
  <property fmtid="{D5CDD505-2E9C-101B-9397-08002B2CF9AE}" pid="27" name="x1ye=18">
    <vt:lpwstr>iWzPeSOo3nxZMpbp7bFt9zHnutaTbqdFAWRMyyi+BHVyzKquUBWQ8aAlM2S48xnhPgC1XT5A3/r0ofiPOjsPAtHoVAlr1j3ZwiIYpFPc31rx0DmPzE+tRkOX+j8IeiO8cMo4K1tj9dDaAWZAFB4B/ClcObAZgsuiMU9pQ9CjLejmlTrBmyEN0Qyx5n29SrTdMlbrqlFsfwdfgdgqypGeQ2ImsMlEpB6hFROexDUL2Zs9SAPcsNApAZ73hP/RK3g</vt:lpwstr>
  </property>
  <property fmtid="{D5CDD505-2E9C-101B-9397-08002B2CF9AE}" pid="28" name="x1ye=19">
    <vt:lpwstr>bTVOIS2CEZ1UrFTSGOt3fFpP4KDLqGUK1FPVyiRJyzfECe6RHJmKMXuHu4Mt9R1p32s7Hl0wv5C5Q+CDKGywSlD6+knlxqescXABT6ZuhRNgxybgJuFoau7TK+nNdt65tqnOkfNUuub7k0rISZnC0D9kxwAECZ7gULUdleBt8CMA61zIyC/4o2YlA0YvLExr4fBHVQwVuHHHdzRLn90LtIc8IitK5CyQgoDQP79FOogO9M+YtJhNLJHETrl0b+Z</vt:lpwstr>
  </property>
  <property fmtid="{D5CDD505-2E9C-101B-9397-08002B2CF9AE}" pid="29" name="x1ye=2">
    <vt:lpwstr>YsllD89ZQkh2TUidKxUx2fb0Ir4ca9PI6mpnGmIleAMHeVczmK9K8m4QtTiZBq5uOy/GQLmTu9WhNqAqqfV22SHlxT1WIK5iokKEMN7dVU8AcLMddGuWLkzl3QHsg0HfvuWe+KmuX6740NO1c9O6nlsc6I8clhaN6FdYKT/VNDs2Cn7YEF+Q6SmPOjmIi34X7rr3cK2ng6JX2PX4kSi2UV3ZdOw1eBz9qEVkhoHj4BLiXdPQJwmFD5q7hkagvdp</vt:lpwstr>
  </property>
  <property fmtid="{D5CDD505-2E9C-101B-9397-08002B2CF9AE}" pid="30" name="x1ye=20">
    <vt:lpwstr>rGmF+fh8FIX5DnSNG2daL55gasLO2W0LKIR9JfHZskuvrHgHYgdXnOF9La0x6GQXo5Ig6e0uJae/41Yq9M99Cf1piMTzk5dp4/4dK3SFYiI+LU64YxJ2eFEPF5Em3uS2b//qiIAHtdoGytBDbFnHe3k/8D+HRPyi6TYbTM2/TSFxcDUSpJ3qv6wIgODvWF2I28VhDTyuNH0ePbH3HH9/afQUuWPaEaJtqKTmo5JImh9Pc7Eb9uic99nWaDiT/cQ</vt:lpwstr>
  </property>
  <property fmtid="{D5CDD505-2E9C-101B-9397-08002B2CF9AE}" pid="31" name="x1ye=21">
    <vt:lpwstr>tL3wsTLRnCbn6tkUSEZNMspS3akXZRRQtybUsOmP8vX9WEs6dIWT49lzexrBg7fz0wOaW5538J6qXvAB5Hac1t4d/n/3IElbbtrXF2zHIentKWzwD+qyX7dgJ1AxswyOWwc5Pf2+h2MR7qpoLlA2Z5RjUmTd/rxyyDttd9YZ+CtcgMlK103CVIL5v/og3Ki0eAvRUZUzxEYJLJlKniqzL0kpcW7rr41ZRR8SP84N69gLp54Y/ZtA3zsIgM4yp1t</vt:lpwstr>
  </property>
  <property fmtid="{D5CDD505-2E9C-101B-9397-08002B2CF9AE}" pid="32" name="x1ye=22">
    <vt:lpwstr>1HCsX9J1UuZZh2cliYDxPmsPcxcz6ullqsaAgaRdJxX63jxNjHY/SvnnOHOSqlahRhQ7N7vYjxVXg1ckGOIFBBteRaIrZboPj6q0reA/i50zcuY9pF6QA1nNOy+BKnyIyndJ9sWwBj3qqS+IotqpsCZ2NMRdrosAM+Tym1MAzGWTAkU0aDViPE9eCLMCuQva5l9Net2vjbgrjZwegIJG1SzgG92p0lH7QHmcDBFpDv0CjAY1qEG9JMqix8Whi0m</vt:lpwstr>
  </property>
  <property fmtid="{D5CDD505-2E9C-101B-9397-08002B2CF9AE}" pid="33" name="x1ye=23">
    <vt:lpwstr>PBCAc36g9RC2hdtsrtrgqBqR/NpmJ+Nvx2u0QNWj/j2TKMbHHFq+gmmO0rt9XePHwxi/ZI8Z6ar5MUVrGqTzuK7JOqbRzJMZUUg0UKEnL8uY9WsB/woO8wdYdBu853Nd1Lfbp+t7VARQaodkOivhU8SX/j/AOL1/K7G4r8lxhZDrCGoRMz9c7WDwq2AQyo+/RIY//o/ACa0b+KH3Byae069gvdSX5AY2YgrBv6Sv9+IkCv5XJVXprEpHhDh46mE</vt:lpwstr>
  </property>
  <property fmtid="{D5CDD505-2E9C-101B-9397-08002B2CF9AE}" pid="34" name="x1ye=24">
    <vt:lpwstr>e9tVm6PvLW2AeTAm0kO65xGKG3l+DsBzFqEOAZcP4tJFZlUxlkSib39rbEfXVyzLdN4iu18LzoeKEJNjhLJIwAvSoBMhr0Kky2A7lQmVTj/bKfPxsPKchISgrwueXxrrX2Q8AfMRa7WD6RcbPzWqcueZ34kw1B8dN9U++I4m2Q1ft+ZVfopVIiC68u/K6V/MMe91jXdZU6Azag+LpbzOEnhiFS56pkbxFj9Yj1UbM3F00BsZ+/ZiDOq7KOrM8TX</vt:lpwstr>
  </property>
  <property fmtid="{D5CDD505-2E9C-101B-9397-08002B2CF9AE}" pid="35" name="x1ye=25">
    <vt:lpwstr>YiaeVOtCVuXSyuSn+r6tsnrFvVQee5uHSe9w81AxLhjGbRt3KmLivQI5gsBHcGWh0+gzwir06TYmKS/CuBm8yckdPYTcM2gChmZKRUSHUBkCzQM4nqJh/sRDhcNaWNKaETsjw9aINgHhUZS46fa789DxyfcmI5Rko2X2cQQQa//I3MyW8rnx9h2tuU0aWH1u4VY7wTWJ5LbNNksa/NjMHHsW82Nb8QvG14kr+kmF44n1AB5U1R4QAMirMGS0emu</vt:lpwstr>
  </property>
  <property fmtid="{D5CDD505-2E9C-101B-9397-08002B2CF9AE}" pid="36" name="x1ye=26">
    <vt:lpwstr>TwRt7QgKbUdXkjnvNLcTzi8KOL/RAvxNTqFEUievYQ2IQN+HQ7IGVGmDGGA+8yxw2AVRIt8Q88/36Lcy3+ygRLLcFI3aZ85dIJ5JCD5R4jiY6uZeRkWda87zRDI2UQwBkd0DqPPGY76EJ7ZoTo6lgMkQr7ICJBMg/Fblrf3eontspTPog2WNQo6HNqWDpsos5EQ1PfO2aP0tnbrdzTbPfxhTX5k3qZGqffF8LqlcxyOycMEAs6jgrEmJB9p0OYD</vt:lpwstr>
  </property>
  <property fmtid="{D5CDD505-2E9C-101B-9397-08002B2CF9AE}" pid="37" name="x1ye=27">
    <vt:lpwstr>DgCBzNFm0OhryKAhZjDXGWo+OSKlS8RFQPwjnzQQcbxjjCSRwR4QTWL2jFDJXBx5FgqT4489dsyZ3X+XECWs+UHZuDRpe7m5lHjHm4lyuP1AClRZJzxNAio0ZhxHbUjAxvgcSPeUqXU7sy7VKy5/hR9XO4sPKJ9fmjkCpbmj71UgPXjcdVFw4AJuAzJaldKRkLBpAJt5B6mz3yla2rKrmKtDJdA28tSuXtQjQxQxqTUIWt5LoUasNjwDFCNv0u5</vt:lpwstr>
  </property>
  <property fmtid="{D5CDD505-2E9C-101B-9397-08002B2CF9AE}" pid="38" name="x1ye=28">
    <vt:lpwstr>rhqTMaedfqPY9YQPgrTyTEI6yKZCN7CVwqMtFO8vwiJcZX7SEpiLyYFiyHyH4o//Nv5adAZp0PEkn4LSaTD8hRdvyJRk/Jpeb340ZAnzAvhXAKVf9G/RO2751YuiDakgiPrsgRFV/bW/g6OspcYZaXjCg511pQM0JRhKli+nOBcB+QO/2x4Q7O9Ohq1zfEhOmB5fku5wJqoHElT3bgUa7bMPPIVt3THpx45hFwZPoMHGuGjvlfC4alAHGpAsTno</vt:lpwstr>
  </property>
  <property fmtid="{D5CDD505-2E9C-101B-9397-08002B2CF9AE}" pid="39" name="x1ye=29">
    <vt:lpwstr>sbRDiDhzciNhBIbcpXklDyF9pVUQ3N0l09/8TLo9YfsJYk8XGTm1AELN8p72u0h9BZDylwdhqq3zkyyZNCL2b/lXEBqlY5FVbi5kUtgT8ZUkFFLD+6pJm+c4XAmsIub/B1oY5v7ciDcqs8gqEaX85JJkEYOfrJjONK6ZHcqnauwUdTek2Q6U4RDWN13xIt5MfTHgIvfzOxxne+4ZOtTLqBtzEoL9BwzkGrD9pP+POGry7kpXLD9Gpj57HT4pfvx</vt:lpwstr>
  </property>
  <property fmtid="{D5CDD505-2E9C-101B-9397-08002B2CF9AE}" pid="40" name="x1ye=3">
    <vt:lpwstr>qdsFyHBJCnCS8aCs6pvWGS/oeNVna8KIeY0qXPqwkrIcuQiGIS2/wXo73Lm/RBL3JS7FKubIRpfWgQWIs6Y9WZuRVH/BGJY0Imuhwwards67mOplXk6BtvH20acW0zbQzQfCCpaNoz2FM8CHzgD0wqaSaY6TpCm8dLXqtUAKP4QteU8MCZWd/P6k1LG7uyJaMotSnPsUB5lWLPUNJcVzGXDaihhPRE2u4la8V4HU1ubFNLjkvm0vn5wArAZ8Ecv</vt:lpwstr>
  </property>
  <property fmtid="{D5CDD505-2E9C-101B-9397-08002B2CF9AE}" pid="41" name="x1ye=30">
    <vt:lpwstr>qkBzaEVOid7ja8OQP/LpNHyWLE3XtSenM2+clKkN8uqtuOcbHEy694IEvMKGq9WGQmjKL9msZHmWPkXC+wbYcu4SH5Z+CTgPa09XsS6/1ZS2CcDtJq8pd5y/arFCMZMwx2lKrCC3t2aBWSPbBUEmpkh0YgMw9uurkEi7gCkMRaQeGP1AN9ChsFuh27aeGpS7syq8ay+UsosH3IGCw6J3Kvfdic3zvT0YXPs/OevGuPfOQoiYgBK+D3ASODhn1jm</vt:lpwstr>
  </property>
  <property fmtid="{D5CDD505-2E9C-101B-9397-08002B2CF9AE}" pid="42" name="x1ye=31">
    <vt:lpwstr>UQxd1Y2WtrwSvzVwzxgu8HA8y41YAvIAM3EjBuEQz0g9RkXAcf7qzznhIhNWyWHxaE2y/uXSUDsB7JssD8yV01ZXyKQB+FTWhGBBSETt8Cz9XzMjfETTJUt9Ee874wTwF6Yy3EIclXPI2BejK2PAV0A6GWrXdZ2FS3dLbhXOBuVk+6TzE8MC/eaMCMFfcGAmUr062uXlWTmF2XePOfZZgKeAYm1WMVoc3OHzGs7F5EAes9pPro3wAsPfdYILoWO</vt:lpwstr>
  </property>
  <property fmtid="{D5CDD505-2E9C-101B-9397-08002B2CF9AE}" pid="43" name="x1ye=32">
    <vt:lpwstr>8/z6nZBxsteKo1Alan4FvbUhjYHf980eGvDKiT0xuWmkMtTP28wWs7sjOii9FuKqgMzRR2n6vwam5UTZXHkAKbjLjM8TkJygc/vxVmRPq54NCsaYWiAhdscWf53KT6U+pRaa1cL8VwkoS97svGBNSFHSAitTALUeOdkCJoMwOK7fOQAbIkq6niQIb2i7Nt20P8VVP5CatUet+CVZhTpO2fixHYIydEh2t5mNDNYjLUzOIUVwVX5kIjA3vtcAi5Z</vt:lpwstr>
  </property>
  <property fmtid="{D5CDD505-2E9C-101B-9397-08002B2CF9AE}" pid="44" name="x1ye=33">
    <vt:lpwstr>kHYTqocIji1Moix+1L5o+ZVBlZWDHMqiCasvsn9rkRbOaYgrAsQra/GEJjLBUhc9/hC5t8hblT6BuG3wI3qZy4Tetm6Z9fL9xQcngv2gf3qIwf9O7EbTVg7eT7ycJgl9vbi17wfwv66FgQCGxz8r2RITspc8/JJNCsNKjKGH23/ggja/d+zawDb4Z1a7W+roqLh7L6t+k/9SwCskf1A5nrAjPGbFmJ8RLIwKuCrhxwKZhBUReTSNd7vNxwXPuW+</vt:lpwstr>
  </property>
  <property fmtid="{D5CDD505-2E9C-101B-9397-08002B2CF9AE}" pid="45" name="x1ye=34">
    <vt:lpwstr>0Vv+4Wewf99INwC/JcrBbw4UsiENCzi1gOkwfTXbGk8v1tdN35SFgTz4/Ft6KoDp9N6MK4zJQQ5Kym23EeC1rQDyudl7nI/LG20fSPVdvfX8YMZlGDcS2eM0z+fKLeQh7J8MPrFsIU8mvrm+2pCNrj6aoa632ds6C49C1PPfPhtDZqBLa1FMjIVK9V6DqxJev9sDNi2gIu2PSyOvMPhIQbycvY7SybrSA1vYhiwsU8TqqEBv46IQLelWoKaaaq2</vt:lpwstr>
  </property>
  <property fmtid="{D5CDD505-2E9C-101B-9397-08002B2CF9AE}" pid="46" name="x1ye=35">
    <vt:lpwstr>QrtHy4gY35EurPLf7PZ2mdkT5ZBxmzb2vZ2McTw98o0m3JpzrbUb0i1dmUKBIf8SKndvgY1Qc6bVab7zSef4HvkqC7Zd2lmKMSD4RqEXNzPRPIHAVVr0WLcUtvtsofQBSk/AIMpfPeDQSOk7WEXQGCdZV0Zqj76gQZsRW3odf3ToMC1Gk0MW0qv+0QqnEQKyS7Qs+qY1nnFC2zC5o/5Bi7z7uB9mRMmilMHpuzja3xusTcXpg8r4VK5Eu6gi7mL</vt:lpwstr>
  </property>
  <property fmtid="{D5CDD505-2E9C-101B-9397-08002B2CF9AE}" pid="47" name="x1ye=36">
    <vt:lpwstr>GGiK+ITzNQZ4sre4waY/GkRT4MlVIvd4T46PdwqStPSGGvTTlMIpfqLmpeDCEnQmd583bPbpQgsmLtclMc/qP3JsBtFupLH30uyyso9t5gOxB4+wbyXmcVvkAASveiBuZ4YgLLHUibZ/rRGtJk/F/60PTd4PpJtCaOneYuNbsAJ69/DkDBijs0Ora0GtL9wujW8M+BWoOF1WhgFJt6cwKgI0AooECUPM9HJOjh2iApYMPyI10i0SfDjkI/UrxQF</vt:lpwstr>
  </property>
  <property fmtid="{D5CDD505-2E9C-101B-9397-08002B2CF9AE}" pid="48" name="x1ye=37">
    <vt:lpwstr>dN3ooADHGSEeBX6JoVgU4kVFR8WbpZJhK1C2Vf7KOVa+L1Iw01DmJEYRXYTS9HPhHkwVo2EKb5F1MD85hic/3xSmxG3lA49pZZX8GwRNrVNahH0rXlkl3ryXkflT7X+r7d5IPFFEjDQGmNapZ6rPKxsLhetd8fqx3FJDXfbd96I53vTi2G2J30dIkCNCLb/KQCLQ1QY9iooCnTNLmfJ84CN8w69+UYwLLQ0byweq5/Rll6siBTarKJ7w3Xeq3+8</vt:lpwstr>
  </property>
  <property fmtid="{D5CDD505-2E9C-101B-9397-08002B2CF9AE}" pid="49" name="x1ye=38">
    <vt:lpwstr>wP+ILJ9tZiHDKUuWPlAokiT/9qcXT9miDlpweQwG9ZggKxMWxsycbtaYEkxJMBAHJB6XHnOHd116STMdBMXx0lvigE5Q9a1vnG1l6CHtvr8gGQWCmrOGrf/T3JnQV/vNJgbjZRXnjHCXz4o/jDcKQss7vUoXF7EOp6/IvT06Cn/SR0l/jCiR8aW9Dukx/a2k79hB9cDoulCpLHMvlttQAMqbVU/EQTd/BnVW78h02DlDh7rD7X+YiSIe9z/6CBo</vt:lpwstr>
  </property>
  <property fmtid="{D5CDD505-2E9C-101B-9397-08002B2CF9AE}" pid="50" name="x1ye=39">
    <vt:lpwstr>cvwmtYeguuX4rHsWKVnbBf8grDYeJBjn+8tp9joxMNYZiIpP6lGuTQ/j4DK8kFVD5KBy+usThJR8Kb+uqQOqikhIhf3E3av+f7xpwBNOwP5K6rRkdXyz6SyL6dFsUv4p8T/hHvIt3kybPV1f7BLL0wvC3tGgqcIfzaUK6bFGw3SRqMDpP6LqDWMCJtkDD8Lmfp904Z9AZSB23BVeKoD6QS7qSyvM/D7ixAj3P5AV6VHoRs37LAwwaVZJ/8ZbW7Z</vt:lpwstr>
  </property>
  <property fmtid="{D5CDD505-2E9C-101B-9397-08002B2CF9AE}" pid="51" name="x1ye=4">
    <vt:lpwstr>5Zn2fE2L1M5clE5WKZH18ws9VR9omE7N9aFJ519B8LzQ5ONfsExD1cwwVt4AmJWgZcTuCOP3oDGX5MJg2zjoBniebbUnDA8qsfrIIv+wfB4ahMZx/HEQsquHvz/f95j5JVxLN8Y6c9KsP7Pzlrfeyyt+xZKTDi5pgLtxEwbbyi6fZdYN1628YRgKTbni4GkvqsZElFH6Let1ImmxpVcYCPamoj3zNVDnvn4/8V3YmGlNtlYaJ0HRgU1plo/nyx3</vt:lpwstr>
  </property>
  <property fmtid="{D5CDD505-2E9C-101B-9397-08002B2CF9AE}" pid="52" name="x1ye=40">
    <vt:lpwstr>ADR4KC7LVi2XVq1jTKKCXfrJnVmF9QLdQUrdnc6sRWBQH/L/+D8RHTMlMzu2z1rLsxbn2G43CWTK76zVwGcI7ZRSA9nOieXh71qi85pMNt2Z2eRYHXLmklWL2a/ALe8MIVDYj2QjjK4uHbDSphb7SVP0PzaUCGEHq0WACWMONMJ1UTIqkusIfPOs/b+54DxjmHYswAhn+nRFnTiG6BlipVVTuneZ4gsQN9PZHZxOIvNKpSzLa06f3QnOY2/spWS</vt:lpwstr>
  </property>
  <property fmtid="{D5CDD505-2E9C-101B-9397-08002B2CF9AE}" pid="53" name="x1ye=41">
    <vt:lpwstr>fp3Mrrcnd77oOmRs13oFuHoNZnDRaHuEV+Tuh18ngjC/PtRisqzHCv0NsWU6EUxhYLkVUCQqfecW89JcUwwW5yjxdeoGtskNSXOB82b9jzmFXPseXpDaXQRH8Gbgz2dsNpyNEL64Ibdx7YJiiyxQ0rbhlZhXHAMAdnAIaILHflJ4y0QKrS0cbClcC7Ixl14J+Fcg3Znj6D5bD0E41EmXf9cfYpfV5SxK3dYYc2/dymw/yXDvavOoBwLJHwwAUIP</vt:lpwstr>
  </property>
  <property fmtid="{D5CDD505-2E9C-101B-9397-08002B2CF9AE}" pid="54" name="x1ye=42">
    <vt:lpwstr>upxoXVaPKPdAmUaYaV13umPnsFfpOQQ+jQffUxXhaZPwDKFNTc9KJBcc+mzc0NKpGMrQrJXdx1ZeNIpAk0NMCaW1YqSgGM2ZXr93vHc2jGXfQC5Y9tZgHFANqD/zzVE2uqg0ipEyphNzX9FCQKKWr1d7sQXlmzsw0mDmU/byiJjlbVubu+hUVyvEpyUcRvTUJXs4R4hRHpXRHvlJ2dmH5fNBpRJv4IdmdFwyFIoqS1YsTeUodhbJHy6Hf3FpB1l</vt:lpwstr>
  </property>
  <property fmtid="{D5CDD505-2E9C-101B-9397-08002B2CF9AE}" pid="55" name="x1ye=43">
    <vt:lpwstr>fULrfeLUiroynE3LLSceXsMSfVSeNU9QwQF9LcyT5xKZ4EcO2TKLxsi8rBIJdn4M/qJY/nYxtuBltOJMT3GrK+URG0SqxRFFTVByDu4u9lTxRBrgyF8MGSFuGsL8RtN+WDIhn2bbpLCJiaCZ5FKVKVa597XrLiHVb7DZt8cNfALqFGM0yGOen7p5vU1ia3ieavd7KbS/kDjTz1dbCIWKZ4ZMyhsRNAM65kc9e6CXr1yLeB+VZwGbDBsXacIB7JP</vt:lpwstr>
  </property>
  <property fmtid="{D5CDD505-2E9C-101B-9397-08002B2CF9AE}" pid="56" name="x1ye=44">
    <vt:lpwstr>y/UXSK4McT8fjMukEBC07KydxpRPjG6P5veXMhvF7JBhW5R6hLrho1tt9bkP8dXNB33Uug4TBrDsJdtRe1IKt4zlg6aMWNZMINHxzPk4wNckdlmwI04d3/6ur5BUJ5Rr+rUbbuM1fXGnRLJuLZjkSwZBPVcV0HmXccEkvNntl+k0kmqt6If3Cil5MfnMGVx9ckzrPHxirBnBKc2cLU7H6GXLrgwP5+zTiY40vz7TEn4DjOfPUXiqV0orcz8YfVD</vt:lpwstr>
  </property>
  <property fmtid="{D5CDD505-2E9C-101B-9397-08002B2CF9AE}" pid="57" name="x1ye=45">
    <vt:lpwstr>ZcQBvDxxf4JTjYarJmb8i5oNbbPoXVIi/B35u6f2kbarkKD9j8eApTgDPb4MJdw1Jj9kevyns2p+iPn1iOpaJbzzzHABKDk1wdVK9c+H9tvDdNCsnynm5iAgRFMWS4ff190DFbbbtqE5lCy51qAFd8GP8fKKwujK/uMlxAQIW56f0YNFw1+eE06ZXgisVuC9uAb9hIoddP1C6YVObD9s3k0HpYNT6Es0FjqUJ9wTYyX0xBPrrh7zjhMbqoqyExh</vt:lpwstr>
  </property>
  <property fmtid="{D5CDD505-2E9C-101B-9397-08002B2CF9AE}" pid="58" name="x1ye=46">
    <vt:lpwstr>gh3FsqRgNmHIe/8O/aothF2SiEHRbwMxGPUvgl1OLR1qdEu7OESjun2GwaQYd6KAz3cCu2dRomgfSKkfXflqwvWfjjJp+p3UncZjznshQHPeAv8LUT7k7LZ11ltre2UhjJVjatci376gfzSt9NT5kj07r14/Y7seO3o+OTSsFE5jrgx141bQxrAtc2Vz8FO3lxalmpwV1QjKVCkxEoz1k0OqV2J+Zils4ppIXEdn/AZDXTVorAbAhsUvc62g34R</vt:lpwstr>
  </property>
  <property fmtid="{D5CDD505-2E9C-101B-9397-08002B2CF9AE}" pid="59" name="x1ye=47">
    <vt:lpwstr>N8sM+dgXVqSMyHEuKZ/Il/jSTE7WBdkrT77jkwxsIbOws+NtqnzcUiRmNKkcmGAefnO2jNDgFDpSDzEjj03cAnK9pjdNXE+7Zh6Y8KW8DMnkiBnT+vUzBFemGWyqkAyDpyfn2/ugYOn1bNV2KO0gR6YIF8a44+FGEC1RqWckRuWoMNJASvKVRbk0Xy1o6wZ8+dwb5vRWska92Ycsl4qLmKtr2m79LkFZnb8PaykjH1sKOr0gLE1LsRV+78rjDQS</vt:lpwstr>
  </property>
  <property fmtid="{D5CDD505-2E9C-101B-9397-08002B2CF9AE}" pid="60" name="x1ye=48">
    <vt:lpwstr>cuPWzxMO2jp0r2dMZII3NV6UqFgrER/GXoqPXzryJlzQONuUwHSH5/qEaKd6ILGU3CjaOnR4+gus2CFPGwBV+JuK6CBVFs2AgqJRlsvSg0o1UOGXnZl0jg+mYdKj2WDxXJrinIUI9ygabur2mpkcwMiwRws2tZPgPnnG5rvh2MZOeFt2oGOl7WlyStmkYGUcK3vkSvPzCfONPZ/BH9lMx/JEyp4B75uSDRytdX6v0igoAA73hw1kf5pixEKk92W</vt:lpwstr>
  </property>
  <property fmtid="{D5CDD505-2E9C-101B-9397-08002B2CF9AE}" pid="61" name="x1ye=49">
    <vt:lpwstr>mayvYDO7Ect202s7nJraliBEo/cVrSIM0LM7IZ46JPj8YSPqQVJnsz/1T2cN1dcqsa8P4QXzZwcosIRDOa954i5lw7waRQy/0S5TUgHMChfX0A+I1BD8xZO3LQGbM8rvcEsvMdhbMqXG0f75sIhDcDN4idEQuF2P+juxBjJtqPtylEgm/j/FXsPfoeVWMJdDDaGD92vk3/SiGWH2+kjtdh9j/v4qrcn9KHsbtRwS7YVxKuze/HXP6wOhqqb+Abt</vt:lpwstr>
  </property>
  <property fmtid="{D5CDD505-2E9C-101B-9397-08002B2CF9AE}" pid="62" name="x1ye=5">
    <vt:lpwstr>Zd5Xxn7/Q7oosG79lk7XO7BRT5IPtg1dUQa1ZhulS9kGiYBA4oFMuHfJTlZ4SJ7ts5PWvv849Ea77WcuqGvY5t8INJ/V85uVpnH5VJpJEI5BWHqb5NWpw9qMPqiXTQhEx4y04rRb2B9zhgT9ps2bj7rpTb0JHlrz6oiPnfCrTenMo2ESPfTEhYuDe46TzGvYvqOt/i9AOp84ischw+qQbZev4nlQH0ekahy7z2zwQA/RTyJESLx1jMZ9Km+e8zj</vt:lpwstr>
  </property>
  <property fmtid="{D5CDD505-2E9C-101B-9397-08002B2CF9AE}" pid="63" name="x1ye=50">
    <vt:lpwstr>pwcMcfxvLrSrFdsVVVjVK203TjWeje0OsezlfUqc/i3prDFXqBGl1/hnr1/nM0h40jasREatbNbTBJA8dXcH3BCnn9/dne5aojQfWeyv8RKyvYPqU8YJmEKAMDFapGkurIhX8xvuBSSSQHrjnJ53exqgkRelP9p+UhnCj3qZRcaVtuR9Glf5BWnVS6xZ4RGjLN9nWozEn90Wb2lbnzMb7Ze+o85qCUZUKhwwAJPscEQv7+iFaS1HoQlcLofkxkr</vt:lpwstr>
  </property>
  <property fmtid="{D5CDD505-2E9C-101B-9397-08002B2CF9AE}" pid="64" name="x1ye=51">
    <vt:lpwstr>+5fgm6/vaNYMix1AQgvqjQU5u2lxmLRrI8Y8G5n0Ekb9QwQcUXY9f+PVYIVDM9d/+Qv5IyBbahNZ6UhkzH3lbZggMcSK7TBO5SGRjD5Fj8FSFUUUjarN3NATiUtqf1gv8duHIP8d/2wb3vlWggVPypcLv35g//eyf9tDDZOxcOlGuTgY3txyWcF5gszvoIpJj8qMfE8k+DrwBGv2ON2riKlgilcyvxw+5WY2S0cGaB6uiMN7gqYyB6tKcZ54Y1h</vt:lpwstr>
  </property>
  <property fmtid="{D5CDD505-2E9C-101B-9397-08002B2CF9AE}" pid="65" name="x1ye=52">
    <vt:lpwstr>28gVzyXGz0BEG8iS4pAHB4seZxeQCAOwNf/RjcB6Ka57RT7ZU4/IV7ExhtppMEsgem4AGg50u6a+0s54tJ1h+kvEcPqVk4FlLIAj8tYXpAt6OOCNAaZyiIlibroNWGS5dbseX66O0tkBdY+U/Nw6oL42WK4mtxv54iiSa1YSlwhWgWgKmXHkRs+nSQwuKjPTwPK+5FDmduKrdgLP9dCKC0DnMQZ2iDW5Tn1OG7jRYamkwgMKjuua6aPgm/ntFTH</vt:lpwstr>
  </property>
  <property fmtid="{D5CDD505-2E9C-101B-9397-08002B2CF9AE}" pid="66" name="x1ye=53">
    <vt:lpwstr>aZPca80SmUdpyBtmQ+inRJjr+i46wa2SW9TMy+F2yXku6J/oBgfbK3H0LLRQTd3/tuaLuDkyV/fnHOqMCtLlGFc1afJJx8hOnmpknUw0pJuE0qggZG1PpGITqrfpKB6OGqeR/VSeiPtfBfgXZv8Sr18hFP651+2EZOW8jiYcEigMpzfvqplMr8QLxEDE5sbcDAolaNUkxWjetDhME7mFXSIxMw0lWPrm3I9RYXAlJH734liq/RXIIxA5MJ/bVTu</vt:lpwstr>
  </property>
  <property fmtid="{D5CDD505-2E9C-101B-9397-08002B2CF9AE}" pid="67" name="x1ye=54">
    <vt:lpwstr>RIGet8KStpR0pQ0GX8BlBRG0AZXnbBUlYzeu909OGy0WK3Ut89s3UljlFJ0Az3uYbEgZNcxj3DssnWhflAUkQzQ7Zv5NseLcWMiANkzdy1tyAv8VuH+kqgzwNL5l5ICrJi2mxG8gmvhQX+uKz4dSIWSTpn+ZKLneOVM5yn87N5IVRjQPQOyHiQbrIawU4rmnTIhiWKo/scHBZnmoCkAC6zbYPP3XuGVPF7S/+/UI72KDQgoBEzzHft99XUH41L9</vt:lpwstr>
  </property>
  <property fmtid="{D5CDD505-2E9C-101B-9397-08002B2CF9AE}" pid="68" name="x1ye=55">
    <vt:lpwstr>aqmiRoKgffx382jY4U7ecEKIPr1U4PYzqatXXkZjFhlniH0n0cBGRiIkLQZA8DPa03q38rCfF0c5aG/849xmQylHR9FcV3wU8u7YlhEXFrVubu4KMkp/vxUffFiaUzIvo9XwvojS4zjHr05xZRfuEjoexwz5QklJSXm470dV1Lp3YwwnD94pbwxpss/3kqXgNmvP12XpfSIHuL243ps7KlGDlTCqJ222coZ7iJNgU1J1+wPOsknfjORtq9d7rkx</vt:lpwstr>
  </property>
  <property fmtid="{D5CDD505-2E9C-101B-9397-08002B2CF9AE}" pid="69" name="x1ye=56">
    <vt:lpwstr>gABVPMzl9+5nUTjEuA9Ob4d5oi7XujDkVoGAPFwyPdYDzDSrh25xZbgSeOx/Cz5aIOj4XAlyNhhmlmtWLeg2u4sZs06ktrDYDDStpe8r7UBZk9IziVWebPc8M/YXwSxVmhcakYOqmpd0kcbtPDiwokNDDd5fXbDV7apmYLPAs5UcXgwB7tzu4Wgn7yda4IiUDbw6YK5wJhFHkHhxA48WO5T1EcyRyiNtcnEUR8+XnCdbK5jlAbNh7CxlSop3/ue</vt:lpwstr>
  </property>
  <property fmtid="{D5CDD505-2E9C-101B-9397-08002B2CF9AE}" pid="70" name="x1ye=57">
    <vt:lpwstr>BNTwkIcCkDNxKtf+RgDeic9CfVch+53YBfyGKR+zVpVKyzl9DrYh+XvlMayp+3xRnZ6B5LNPK5+cfbgt+DMwF8+dRKtDCsAqX59TkDuiB3fc4QM1LHzPygNU2y7pGdjHM72p9BDd7pOlZOB/yLyb+GRKAbss93baqXaZCYM4vohfFIH5YZ54ZXdMpHrK9sy3ivgVtQeNjDv81uJ4HKfGlLQGvB36TZKS6269ThnQQOPEClfBR7yzYMLuNBR6fwl</vt:lpwstr>
  </property>
  <property fmtid="{D5CDD505-2E9C-101B-9397-08002B2CF9AE}" pid="71" name="x1ye=58">
    <vt:lpwstr>HnCaBS4EDsVdhSESFviApS2kKyyfb4WzuyqBE7/4aON78xYRWBsA/2dZ4X4YpAsnfPrzjx1arNmxLsbcXmgC7AScuhKQp3/bUCzEhAz23C84hP0p7WAngyrnnt6AknxRl5qhZ/dtZFiKctXm7TBEgHSr74SPQnmEcMjsZfAFu0ulcoB18j5mNjIajnsrVxZJ4Miff17KXNiKPjTaEPVp3o0+nR11ZEa8weOoVEt7RnYDtw+4tBnqbj7qU5fFhys</vt:lpwstr>
  </property>
  <property fmtid="{D5CDD505-2E9C-101B-9397-08002B2CF9AE}" pid="72" name="x1ye=59">
    <vt:lpwstr>Ux08HTDcML1IRg1Q5+9vzJVpZUrNruu8HhgjeFGlD2p7fLAyUD3Rs/IhZWzWV+9EaEwy5sCscP8VNk0UGvDLmUARmsYJOCAnH4pfbuiEWggpNeZ9/qEp05Jmdz53s7ft8Fx0/LXPk9YH6TF3Ov0C7F5chxpEL6YFAjgjFdyL5eVSv1D1vYy3ubT31mVh8JKcLd2Ygy142ZB0yupF5Y3A13oPV4T7pzUmZhRij+1xSJyH+Hphj5ELmjPHjHAoMjk</vt:lpwstr>
  </property>
  <property fmtid="{D5CDD505-2E9C-101B-9397-08002B2CF9AE}" pid="73" name="x1ye=6">
    <vt:lpwstr>SnT5+xPAiWEeqdhBYvnNtlfLI7G+uPn9xhOsxWYMnqedpC0/rzCHD11Vrwd8azTtspuvbz+ruo0OjoolGJbO4HihJVEuHXC/UfabcL0GaYBUWUQd7pKssBmzMhJhZg066mvm44/Q5edTRHvmhI9x2lg73CYRl83jPrYSym2cD+Umn1bKMo+sGzAbkNU2mqLtKfDuCGE60TN1IFNLTXawJt5DbblzUdndTyNHJkMtkG9nD+kT9Z4ty5q9Y4Gu6db</vt:lpwstr>
  </property>
  <property fmtid="{D5CDD505-2E9C-101B-9397-08002B2CF9AE}" pid="74" name="x1ye=60">
    <vt:lpwstr>ZZDUNRfUGOlJVw6nU/Vnk3Xw1k2asKwCdaL6pGbeqQbHCZ/Ro6MjnY5QekPctzpPBFPlD+Drno58i5nNWbnORal5SCp4ZITQmcElOvJuA5nkXCcQIsG+zcC0UUEuPhsklFdzPmev+bHZWVgKD1+06PuHReoO9sfui1lvXgJgFhzbZ2q12wNr//1uPjds1Vh/QB3TxW61ynLHV6RdAmiOsQrf5rtoLpOnZvyjZrPYtJEXk6wfJTFAPehmREr8lL6</vt:lpwstr>
  </property>
  <property fmtid="{D5CDD505-2E9C-101B-9397-08002B2CF9AE}" pid="75" name="x1ye=61">
    <vt:lpwstr>Qd91LNCDpqAlRm2agqItD+dWVt9jt3SZlxVr1tXn7VV4WxuOdocVcrcdvgQ0un0ft/xf1bABWe2uoU0cF/mraM548iRkWKh0k47Z8u4p0M7SC3S+a25RMPqJGTNuVjLaxQSy1i6tVjTfvf0Zqf6jwWKxfPewn4HoDzNGNntF4+XC154xPigYxkOl/K2udr3mVzzmRW8aTj1Z+K41BM6hDswRDZkXSU0b6ygIV2/z5BCIgNgm8vwzUMtFmZj/Bfg</vt:lpwstr>
  </property>
  <property fmtid="{D5CDD505-2E9C-101B-9397-08002B2CF9AE}" pid="76" name="x1ye=62">
    <vt:lpwstr>hx2ux1e5hGFxHMF0SXonnbI4g4dvuFDZX6WdEiIKAIeiHsUni1MLRszH/fRjctJLxE/slLWn/jY72tSx6V0cfftSVP5YjG9sBBmmNrfCm/4yazONCzTBwgau8TKJG1BfyMA14rIv2l+4M4r4i6TvloJag2bQC9dOM5/Ezi6W3RRhB6vJkoTXUKKQRp1akF858Q8SqooKUhfl5pIvye0xH86kUBTDvZ3HLPwhoAbT90iq9md/4473d/z9nSfd7TI</vt:lpwstr>
  </property>
  <property fmtid="{D5CDD505-2E9C-101B-9397-08002B2CF9AE}" pid="77" name="x1ye=63">
    <vt:lpwstr>5EJDp2QKMISNdg3SPs/sz96kNuWdX9jzigfq6gZ9Rpr0KZFvi1VZqkT8B1GfX0pd/TPCVQC5T1a5v1RR37GVmKS5fwLpooXJHHWMsCR7RRj/zzcmmVOg6ZjFQAAK7vNAl2zVNoIt4M5O067h9bgeblrhds5WyHygH3d/CLlPvzIRCBI/SvHBKGYsoZ8S/l0bgLhyHSF3zMd+nzss/JdbL73WC8f4WMzKQvY3+0oJC/3Fby1jcPnSOAQr1LQIhz+</vt:lpwstr>
  </property>
  <property fmtid="{D5CDD505-2E9C-101B-9397-08002B2CF9AE}" pid="78" name="x1ye=64">
    <vt:lpwstr>YyVdEhX3mOQ9LTP8z1DcnvZv7w/H6Ly3irdp8fFI1WT2HqQCOJBFNBcsCh/pU4119OHWLMTz/lwRW7o/pqp/lw4ueBxIWpRJ84YY5yOapr+w4R30xuRdsiY1T4B1KXzHf+BccmBfAAfSDVu1deqf3I9+/mkhEhEvFTN/1B5kgVu6eyChxu8e7DcEpwDEMTLwHS1fXMcBjb9putCKdh6Y+6vJ//8BL52sly9R5A/jvVIQ2lV3khvkGJ3xl2IbqiX</vt:lpwstr>
  </property>
  <property fmtid="{D5CDD505-2E9C-101B-9397-08002B2CF9AE}" pid="79" name="x1ye=65">
    <vt:lpwstr>TaZtL/hfOirpj/N9DmUMonAitdZ/PCSa4/AUcLSvYt6QsQFnoXFlj46f+vS1GnMF8NeWJ1dIooUwvuULdY+YZfkqT07Z/fMz4IRhxlSClztAgd2i/QY0DD//jPHy7WIfYHeLXsgXCUKNlvwrGd1EJZN5HAnQTC8zwVzgwVt/MMhrn7achiP7cfKd3pPW94EGKfA3zt7It7S/ZWVQJedGiMrZk3RxAQiIfNiIv+2E1/hBIQ2Hv0ghFQiNqg3q3MO</vt:lpwstr>
  </property>
  <property fmtid="{D5CDD505-2E9C-101B-9397-08002B2CF9AE}" pid="80" name="x1ye=66">
    <vt:lpwstr>wKEiR2x5O7PzRkHnTJDmhOziTLYHr+VvM/LuSAAwTn9mdPZ0O8hEo0DoLO/b6vif9DOmWZ6gs8dBSmedsBViYBLz8JtdhVIHVVOI3bavHNYk1aRLvqFEQgDVse6rt9Ib9q7Ka4q4b8wCrC3SoyZCOaZib/o7PqHratf1E0NVquhO1UUP5VcN7arQJRFP0gCnIqXkHOGUToEEnkHL/+4cKVvGzNaO45ewuJxv/60HixsYBdkL9ykcgEHizYtSkNB</vt:lpwstr>
  </property>
  <property fmtid="{D5CDD505-2E9C-101B-9397-08002B2CF9AE}" pid="81" name="x1ye=67">
    <vt:lpwstr>RRiRLWbcUp47a7ZUjPPP0yTuPo07zOKM+NjtascAupvx7SWXA1T+rLoI0s4YbP8ScS/i1LFSt5CeBJZXTcAk3npvVZeMMvjEPWu6FFf96xWbQX4PtTLOTibQodIxuB5knjSxgn634/IwxRKKeLFSNdtHY7QzzZxOJGaymga5fR+wAzndRZ4IucZYThOsMcCKgGPCsu/KNtJYCtgfHc4KfLyCmdmEKIuw5ZDURiQKndrumyOB5rmdvRMBYXmCC1J</vt:lpwstr>
  </property>
  <property fmtid="{D5CDD505-2E9C-101B-9397-08002B2CF9AE}" pid="82" name="x1ye=68">
    <vt:lpwstr>o0DmBUCdjF5krLtk5Sjtwqaf1ROWVHFxouytD1c9uK3v56UlYJq+62onkwfiycSaCMdsEGepzqWFV8qd0oHtZ0Xm4qkHEWPDleWTxxuKxTnrpdsVoLOW5y+zrOHUsnBJPKuboAU3gWAwPzxzrauS2RCOLkHORwazFAeJ0LJQT0mRhNPPWbeztay4Hxfqm3iHPlSy9HtE0pVrjYMJDUJeY6IZojRPkAlmHBdM81ZrC9YWk5lOOuYt02BDkvS2cWH</vt:lpwstr>
  </property>
  <property fmtid="{D5CDD505-2E9C-101B-9397-08002B2CF9AE}" pid="83" name="x1ye=69">
    <vt:lpwstr>wplI7S3CamWeNiAa+n/1QlyrEzM/zqbjhPfzRA5IeRqcQs6RtuV0oekQhCGJGOq/0zVYvr+5quudgOWRoXZg+x/o8/u6/6v7M5Leh4+BN8RLZmu3bd/pT1wycwW90XuIIfCzlMAXpVwkodK/D9RYWYTqXpH72ZIPHSCC93jb3W+V76cY0joeWXc2NNNvRNEt/TSl89YQsG5kVn6xFfwYDTtUJwnRlhdcayfIVOh+I+f7ClEsi7/fThMVIH/NGgy</vt:lpwstr>
  </property>
  <property fmtid="{D5CDD505-2E9C-101B-9397-08002B2CF9AE}" pid="84" name="x1ye=7">
    <vt:lpwstr>gsQtsqDmI921/FYW/QanpJHe6B4q+4cyaVmO9/6HGjEomIaaDNP8is9tpI0VAIjwbcF3D3877fmTb1wpcr2z2PrzuxU31gN1zkqkdh2mikKIFQjM9VDihie8M/mJ/2d/v5eax1UDZA6fYqOnemAdQVFgTICoqZKkUMFNfVlzrnuFYz1Sk0Mx6iJHMzdPw5dJXtQX9jYsY2i/36FcAai7h4WwVVjbWIwziepw6o1tY+O3tVr1wI/ghV0AYmAu2lR</vt:lpwstr>
  </property>
  <property fmtid="{D5CDD505-2E9C-101B-9397-08002B2CF9AE}" pid="85" name="x1ye=70">
    <vt:lpwstr>7XQSEt8mRX0ZCPfMvnL+pYK6uYJ6cSbiQPESuhz03GlY/2c7Iso2zY3wt0S6GzQu9tT7JR8I6HxgI4Lj+RVbTCCZUOhOWScXnQRdDWQhwyyLCR1ltxoKLdPtsxQH2IM7oE9bbabc6GfNCy5TvRiKyLJL/IOlFTbWxtGZJ6cEuat6heykhcvEvSoEV7HVROBycZ+Lm9sQrr0YkA3xHDObPFAbIcqmxh0KSz1KoO7vVXX+OsyYPepkPd3cgBNl+k+</vt:lpwstr>
  </property>
  <property fmtid="{D5CDD505-2E9C-101B-9397-08002B2CF9AE}" pid="86" name="x1ye=71">
    <vt:lpwstr>ozFFJeYwJQU5U2AOE0q/moX2OQDR0TUtOlvn0dNOS2I7OF9bhgbf/G4wAPS74vHmun/fRT/lkBFwbkzAdxd+WRr0MHYpQ2mCQnvQKKQFRYD7l/jhtygbHLkN80tObYCjJctsxXPs2eFiKrl/Dx6S2kL8rOYPxSjg/Yyv4S0PI0bIHuVlHAW6Ccn3F9x05hkpB58jCz/BWcJMwz1qqGK2Gf+OWo0XZyAVsyE6hy7XUdcJRMusSqzGr0+QgA1Y6Hz</vt:lpwstr>
  </property>
  <property fmtid="{D5CDD505-2E9C-101B-9397-08002B2CF9AE}" pid="87" name="x1ye=72">
    <vt:lpwstr>JztgeYmazBJNRTBAf7IjRUvlcorHKgIQvn6OHsuyJFPMgOrd6hZb2QU6inUHZkrxatNSFLnEi5NWUQDcuMXbfcYoEyOjDPNeMNZ2j4XcL5frZeiNM/WCsaUzvXe6Vcq+hWKJ7LZ0ogLyXvF3gT0J8h4ZP00XMgEbu+7FKEuqYbsDTRnboUSMVoMPmB6loYr7hJ69DtNFAfqHFb9usCKhbRAL+It6+T0uVknuva45/vy57dIBF/RStKkYZ3PpJQU</vt:lpwstr>
  </property>
  <property fmtid="{D5CDD505-2E9C-101B-9397-08002B2CF9AE}" pid="88" name="x1ye=73">
    <vt:lpwstr>0YnTlpNMG72mb4uMTq2xzaICgP/xGSwmHGncCirUOdQkL1ZXWfPyd9KXxdw2k0Ti8w6RQna6mUdQgXeSqbl+MLgBpiWdE05JN11Mb3IeLXxcrtSOZSONkl1UP33zam4xH5I4yNAoDfqDXp8UGEzcx4TNbsdIftrfynAWmiSFbvz1GXyiRw4cKWiX6rtF1u0jYeVu4ju0rDdCXT4/qk+b8OblVaTV+8ewVc1lwZznmBtra9/kdrcGJUOZc9UX38b</vt:lpwstr>
  </property>
  <property fmtid="{D5CDD505-2E9C-101B-9397-08002B2CF9AE}" pid="89" name="x1ye=74">
    <vt:lpwstr>rVxvA8kjH+cNlj0uYJD5GDMnzYmEgW9IsNxA2EpcrH4IOkXw+3TmEiK3hlj9gAfG6jyQf3gVkwbsl8BWa6IAceb3n+evwdbXZdx0qREpC/FBcF/V3CCfcNdPqI0dbXx0J3KNRdAMqwqyzbDNnn5nlojIhpYdwdwwPnuw03MvPku9IGBoa5qytfWGpM6JPh+xLdZUY48tNIsLouwotsjOFAyv9ghRhVVcQruYNuxIlXPxl8W3SK20+u2K+tVBnGF</vt:lpwstr>
  </property>
  <property fmtid="{D5CDD505-2E9C-101B-9397-08002B2CF9AE}" pid="90" name="x1ye=75">
    <vt:lpwstr>sSBlFCodDd8cunSDvsMooygoS9s8FxSb64+Z/I31xIIzSSx2DYtMq4sLxjtpWmg4DWdGxryXTjwFQLCCgQMJpvVEShKRaFuqlK0kXK9/cJ7b1ik0XYxN8urcolxyXsLTIbnLYbJD8Pt9Sawet+tzo0EoCtm5PK14+5wrYzJqSOZsmggxegncL1oLvADwGvASzxq5nlMwH6bTZGMfMrQwg+QaHWZ/azlD9A0var3FgVaAqFR1GWTjyKo3S6YRGhW</vt:lpwstr>
  </property>
  <property fmtid="{D5CDD505-2E9C-101B-9397-08002B2CF9AE}" pid="91" name="x1ye=76">
    <vt:lpwstr>doDGNcHSXrhRXyS/3LLf6pgKgl4dOUV8DRF0lJFBbisvlnHIDDXGhiAxdRJ4Qe+XHs3X4eIvNlVK1Fi1DL/LoHqLbh/bYXvyimlkRybdbesS5YmaprNTkIGf3Ai634GQJ5l/t3ZI6kFSmJyGdWDWGF7ukwRd6kbg6hhwfpheGSDYehDXJ76QdM+57egnrc2Cnhy+WtYY+FITVIGWyfs299J/TWQO7VEJ7rQeIFFevTPIb1ULTVPGLRDrPkE3Zud</vt:lpwstr>
  </property>
  <property fmtid="{D5CDD505-2E9C-101B-9397-08002B2CF9AE}" pid="92" name="x1ye=77">
    <vt:lpwstr>jTJaUZC3T2S/HumNih1mj1ag/rgxlHbEL3l18aX90KTFvx6BxQScw++n7eh2fg/Xh4un3RzGSnSAG9bL+y/BUuv2cx+UZhR7g70PxUa0Q5J5YGhjQoae0O+48Pg35xu1Bg7bfn787TQU1RCUCmihsxDwkWovcKZXO7FQ7w8NdPzPUo1U46jSeGm9zPaeHD4kR0jjyouKxV8mQlMlMw2Ylgn1Ty3vsNWuVuVoSnWb4+rggkWReqYNtmPZ0/fdRqY</vt:lpwstr>
  </property>
  <property fmtid="{D5CDD505-2E9C-101B-9397-08002B2CF9AE}" pid="93" name="x1ye=78">
    <vt:lpwstr>rzeXQzLklv3/waoJd3an9tHiMyvhlhom6PVdRN146lJuF8pCvwJYRf6tPLD0UY5BDCrU9PtEN/05rlAy73ujTbIhEw3wyvbV4e5i8j3r8i3KyUDKsRZEgPDY+TSK8QY2RAjczH+CEMG9sHuI9J2vVoFaP2D4hU/9jjrGMcSq/tgKPyWrI0dmnInLh3QLUkbTYA7Fw2Ke8akwW/a5mNEfUDxBfCJQ0V69Wf9p4xDlYN/NEjrmkQNHG+fZG99Ikch</vt:lpwstr>
  </property>
  <property fmtid="{D5CDD505-2E9C-101B-9397-08002B2CF9AE}" pid="94" name="x1ye=79">
    <vt:lpwstr>8m6xphy5eWbBSS0RUMLmJQtBF8C6JJiTlSvWBb5uknsArz0ks5JeJM+ClJO6uMNZFm9ezdTGMojLed9mr9wYZGLhEcpgTKe50DuEskdnXNQBMggaHzIvztJkGS+YFZumLNuQYG7IOXYuaFWa8qSfYIFByR+iDQLmoC6tSV3g7yCUTHU0+/o9mIgcnepwNM5EGNLWqnEoQmpdid19Jffxy0g6ioZXwLG9Of04jS0u7pVVKc8z+73TVYFpcKSwGPf</vt:lpwstr>
  </property>
  <property fmtid="{D5CDD505-2E9C-101B-9397-08002B2CF9AE}" pid="95" name="x1ye=8">
    <vt:lpwstr>rNzbZwv7abP/QH4Iud+UEMjPr/cSodo/d5cPxdn7d+Mhw9wEXMxHV5oU5rpy2OxP69b6Rd4grnmXBpyQfdLF7CIkCJpryOIATqRfKK4bUW732aV/JkPcdt4gFbaN2HcEohpkJcxQ/vARO9aGbn9/0IJs19thTBTMSMXMf444vWukXs9D9Z5UYo5cXd76LSyJMPqctfycspiFWyPyt14zQjxGkL8+wp/pmZdBcG7I2VwQYhGw/K4DSRLbctqV85M</vt:lpwstr>
  </property>
  <property fmtid="{D5CDD505-2E9C-101B-9397-08002B2CF9AE}" pid="96" name="x1ye=80">
    <vt:lpwstr>e67op/paPP+rqYSnc9XKTeL79jA38rctObi5mIQLy7T+fbKyXIDJuOHaGTt+5ifuy3wErklwgaqDGI4AZHtifbXCfBIK2Y4PP5PBHVb51f5JDvN5omvhQ/zGkDGu8DDCS0ed8KNzb2b9TMK4WWBL6kxaEBySmN6ZmeU9ptwcSeUonmuI7vLs2QUYvpi3EeK42DY5UPG1bpJ/qLDfJoZj86O8I/yE+1mXgGkqlAo6Lekt9OZ77g1mI6AgNK1Z19Y</vt:lpwstr>
  </property>
  <property fmtid="{D5CDD505-2E9C-101B-9397-08002B2CF9AE}" pid="97" name="x1ye=81">
    <vt:lpwstr>RoquFMT+HMihLi0nf0Glv3NlPx/0oUwFAyu44I9EsKQ2QGlBKm9JQVx1GhJ60LkowiMkmQU+LPBntbYxd8MfPi896H7wF81rg+4a5ZIl0b/mH8w+dZvHDlRNCAN9zR2qjWauwwM7O4DK2t6N4Wq8PpH3jWEEIOKid5iVydvTbzWjeEXCb1WTNqBu9eG3oIw/U2SOe4Glh0uC2ZcUia3RMbYZoVBifT3frzVqwOPTEKybJBwGPHcKUvZhXWf4gdU</vt:lpwstr>
  </property>
  <property fmtid="{D5CDD505-2E9C-101B-9397-08002B2CF9AE}" pid="98" name="x1ye=82">
    <vt:lpwstr>ZUj2kfDffTIsv6nOds4cPS4vVjWmzsGfOm/gStuISqTXRF6S2hKPkDzPdJKG8mHrt0Csh4aEFK1B9or55unOZ33w2yWZj682HILV8Rkyqw2RzcKTeztKO3/IejrWfDQE+2EnrLaaJNhJwGMM2w4ii0Pa/LsoPA2yf8oCvMEX7VbRuMfa+0DYrdIeODRC3hO66BNUNdbuWi+N0LfGdsyJkN5bTR44l30K4d/3eQmZXhdkgTvrVxvsyLCCauw8cb8</vt:lpwstr>
  </property>
  <property fmtid="{D5CDD505-2E9C-101B-9397-08002B2CF9AE}" pid="99" name="x1ye=83">
    <vt:lpwstr>cX+mgo9MV80R0+es898lbHPxOlGAA+onb9Ey4sdGHTUa9jZ4q7JtqED6RkF5S4Us495+1GkOkqyi9onUniY4g5P7rw2+3xPJDNfIzNZZ14lK1BGa0uwK0FhKj+RmDqFj+4Q2o/NvzGTV2hHKmKUYkTeDFzRSeBhxezXRcSZR6fkVe1oWHgzA2HseflPm0m0QZAgmpPb0NqEBy1kPxt9bOcXJ7LbZDgraWeN7ojauJzZXta9nNYJHd75Ub1ueeBD</vt:lpwstr>
  </property>
  <property fmtid="{D5CDD505-2E9C-101B-9397-08002B2CF9AE}" pid="100" name="x1ye=84">
    <vt:lpwstr>tsBlrG23vFdpMO0ebfVt+QYjxumH/PFxC/7Z2fdx0iKCK/quGtG1dWgq/Yuu+ILxwrfrPp8OgdgT9KkXRqCVi/FaYkE92ooicFa2fXbRx4G3CLu8RPZm+OGkT6f+qgPJBvzERov2hRwBNsyxjA9o1384zhT2X8O4mKIkZN1qtJ9YLY0OrVxQh0WxtVcXbhb2jYeoX7nJGtgFiErkli36AJqrLKa7TUC01qlMRauOkeOnQnXntvaikbx8FNc+vy+</vt:lpwstr>
  </property>
  <property fmtid="{D5CDD505-2E9C-101B-9397-08002B2CF9AE}" pid="101" name="x1ye=85">
    <vt:lpwstr>+gOyCt4ADKZYv2TlF0YNaVNOIbaORl2oD9S1FIfxmNMXNC7j17lObcvWZvX4JnO7NprW6Wu+GTRSYDwYxhDm6KBOYkitmJ7EjGHvvrMKL5vtUq3Fwa+kodAcpAcam0bmQBYKH+41Rzy9DnDoyS2T3Uzg8/GyfM0tQgOA9SZwlgdzzoWdq8+HadhSrIXPWV3pwkkXb0NgrR49KWFR25MRNtrSW1CfIM9/miwHCM9iZ+xq5RjpAIIxgZ9/41rY/wL</vt:lpwstr>
  </property>
  <property fmtid="{D5CDD505-2E9C-101B-9397-08002B2CF9AE}" pid="102" name="x1ye=86">
    <vt:lpwstr>lFVcCg4NMx0rrNU+fjuT7CQ3z2hNpzrMCkao/kBSQJPVRzu1Psied3WK54iM4zH2DJrUUwUMUcK6gsEi3i9t7pNq4UZIZ1hK2K6Ul2vqYOL7AAlXo4BLjQ5V3WO7LHuvvvCZLz6ghQukAgsi2TrZG5PPWOFoz5xs9HZqMdvfzUS+t6E+zb31rcO6BXPusFGvbAW+vV+4oE60yrGoMSNYvYmBAISxLXrViFcmDsFsVuFL25kVn9s/ZFd7KNHUtrJ</vt:lpwstr>
  </property>
  <property fmtid="{D5CDD505-2E9C-101B-9397-08002B2CF9AE}" pid="103" name="x1ye=87">
    <vt:lpwstr>vPB/vPipYEl/ERXfYpXzRq/LI+Jqvul0nYHjaEpdn0/6R90aaYLVFCktHDHaK5OX35+6y5uvGFubM+HH9y3wEKKznA20srst33fFcc9vpRuitXfZI2Ch7OZxyN5DNpFDeOsB3iPUoWBCW2fovOTEigVs0jMgJ182I1QCltVuZWT7ZsvBeNzuIwGpQsuOYATvTCoz2pCH780PhSAgpc4ICPDN5E8ff+My1g7KJ25qoLZZBIfUxhgqT3whqcmYiEZ</vt:lpwstr>
  </property>
  <property fmtid="{D5CDD505-2E9C-101B-9397-08002B2CF9AE}" pid="104" name="x1ye=88">
    <vt:lpwstr>Yvx7k6FireXR6DGEnI5v3+LZLO1xAj/NS8yhVh0fpnMaxUaOV/BrxOtENiqmXPoJVHr8CaNrR7oqNxfxnXUROyvwt7ToT5csDP9A6a3w8aTLDPIh5BxJQ2H7Askv6NpfdOqYzP7AV77TWanLM0EzHXJUQVjGuwlM9hd1uHKuCGUWKA4zi0/146Kd9+lnrPEqGmeHTpoVPwt9SqYpwkMXCLJnS6T2uZ48yzCRB5Xtdm89YV/uhtq46fAmWHZyjJa</vt:lpwstr>
  </property>
  <property fmtid="{D5CDD505-2E9C-101B-9397-08002B2CF9AE}" pid="105" name="x1ye=89">
    <vt:lpwstr>DUcwb2ciDnJpkP5dp3pBpUqjpfDzOKOUW44/thtuRIAiV5PEc+kBhBg4q+TlFQxDnfgHbHz3Odh1vP9aaZ8WSjf6xgiPOq95mQLsjke/lM720BLUqhcSXszUFa0AklD5Iq5P050pUqpztgXiHT4DlWYUEIPHZc9OQfgWYi6kWcqbRSnDo1/+edbAKuZ5owi07cVDGHyd+fpkviLhuyZzeG+iFfboTfG6MUhtC46tzG+S8PvMD7Y3QurZkJpwyTC</vt:lpwstr>
  </property>
  <property fmtid="{D5CDD505-2E9C-101B-9397-08002B2CF9AE}" pid="106" name="x1ye=9">
    <vt:lpwstr>BiR2vFXyn8UUPE6EvaYlKnRl1HCIlO/O62F/JLiNILZxCIWrPRrtBGFNNlzFk2fVFaCqfwm6zV5AqLLd1v3VNDtDKZHUo2QHeP9vGBXHnK0mdGDe4Wfk8Qh5hyo6DTLLo0s0to2SvrnK3U4UZH69L8SntPLRIls3pEWoId02QmMGbMIMUhDFFoIt/wODQHkGLUcVriBexgpPTT4xf3BpPdMhDQpESJspmpHlucipzaWuH9LljPGD/5abaS4YuFm</vt:lpwstr>
  </property>
  <property fmtid="{D5CDD505-2E9C-101B-9397-08002B2CF9AE}" pid="107" name="x1ye=90">
    <vt:lpwstr>fyTrVRGNGj/KJE8GTi/VKo+IRfz68zDezhjZzB29STviERCqCthf4ykqFo8+9DSmKD9KRgktZ+q/qWvIZHE00EJ8qwgagoadbhc9l4TjEPDQHolmwAya5ujHAVI/n3QUQkn8tAWqfUuPX2g2QfRXfyn5A4zuxd1znroyQOMega/m7ZBjTQLHqArUYN9frRZnzGzQaF3UgaMnEINiox/dWuOdjC+4ZmMRPlj6ABGYHuIzAGQfo+mnd93pzIS8DAj</vt:lpwstr>
  </property>
  <property fmtid="{D5CDD505-2E9C-101B-9397-08002B2CF9AE}" pid="108" name="x1ye=91">
    <vt:lpwstr>2CusI5CpkKq4cyQH+vda9/PqmrUMNKxL668/XDkrxOxMUTd+xu6m3BjG/aQg0qTs1v0GTAYHSe4gKiKvm1EI8TdlYvCKm7vUO6PYy5A1bGL92ZLm5D9Cnh35wm5Mt/yP0S6bPjvRnwQZmUfAWjAxmxKldRx+GQ8EksV7+E/AdmTMKqGuoTqnwDdo5PVQzFofhPx0e48RLkerZ2hvr4ztHc2uuz7NyutDereKCiVDbyELBm2wNI5KxMwWCY+nXPW</vt:lpwstr>
  </property>
  <property fmtid="{D5CDD505-2E9C-101B-9397-08002B2CF9AE}" pid="109" name="x1ye=92">
    <vt:lpwstr>iMZ4DCGXHVLxMTDBAWy24pyDgnTZmyStTWlw6tU6k+CC61ktxeRKZn5+Sgyn7zfJz+JjqiEhenfmggkA7zI1VHjQ71l2/PSzircP12lZ8Lpvc/go9ewnrMZ6JN8GVPTS5lNH79OfiECOSWSDROy/pKCyP90tCxVsWkfGJ6pgUuhhMi6d749xdl2HmkyH/93LlysN3eTZuZs445MzcYfzOIe6IsOU9CgieIFy6WTtJTqmkCcVSA3vRNyf5uCACBt</vt:lpwstr>
  </property>
  <property fmtid="{D5CDD505-2E9C-101B-9397-08002B2CF9AE}" pid="110" name="x1ye=93">
    <vt:lpwstr>9tfJZI4+WJZhdpwz5/kSjZQ6W5bPCcSUp0BYrLWi8iFmK7bP2dKgk2mrNTt0x/dQHipkfJK0R4JMicvYD2gDbbp6UlWQiqhvYnGM/ydkyLV2JFlNELt9DAC2Aka1q3uiuyoTIewZokqOr0sZ1BczWv2SlqH0K+3v2LWOo9OFGH1I1OnT82xEQP9iWTz8qvMcSpUgCE3ulqAv7hH3AvLAMjMeQtU+oOXUbhlpf8KtbedtxLDMa05pMgPneD0ZvnP</vt:lpwstr>
  </property>
  <property fmtid="{D5CDD505-2E9C-101B-9397-08002B2CF9AE}" pid="111" name="x1ye=94">
    <vt:lpwstr>Sl86QG7cnfAQiOwrPgLOWDxF+u48Spa1bgh78RqXQrOTwur1FTdPs9W8TMrnRPDy6pq91PsmiPmd5s5OfH5u9poHySfmnVk/s63nZ7N7NkTBlzZQCl1Ihu6FMsgBf/PqOd4JDuAwVcDhkYZve3s/DPQciccDbdZ1E71gJNw6iucqhitpboU98cEhQ/huHkitzIHdYrGLLw830/wXgjbYQZmuqxDYcrh+gWR8J8d1wyVG3+VmVQTKzsG2W0Yc3RQ</vt:lpwstr>
  </property>
  <property fmtid="{D5CDD505-2E9C-101B-9397-08002B2CF9AE}" pid="112" name="x1ye=95">
    <vt:lpwstr>+QkKeqHJV7JRmvcpxYLdWklNuSVmxA/hfxEIBRKxUleCyvhlbsrNM5nIkvLevWt0LHwGJRfNsS2nHPd/IR6txw0Z8Lc07YkgPb8uYeJnm9xghHssIsPQ/ZFZkquHaI/tZK16Uhlu7w9VTTxn+lFrFToCOc//WccVbMMb1ivxzbmqRDO93cDbvOq7ZxSMpy5VNiKMpY5hjvQuZ8PMJ/cwOnTM68mvT0mW71VGUoONkKFRdbP3Wb8E531EBqNXtiD</vt:lpwstr>
  </property>
  <property fmtid="{D5CDD505-2E9C-101B-9397-08002B2CF9AE}" pid="113" name="x1ye=96">
    <vt:lpwstr>1uD6mWA0g8cLtl2JbMS+uny9gqSh0fd3vEM/8Afim6Y5HKJgg+freiru2VrJrUd+70aFIcBGlY0BnLzwmxHNwNVwMfrKbQ1Ir39fh5TDK6gQLp+ogB24sU8XuH7z+u1rEWS/h1yIYdiwbFc/n1jcHJqNdMEde3j0JbjiFMW1F49xVOiHWg0o+e4XqGjPd30uH+aIdh18pL+8hI42N3bdvSXSGD2XmeUic6Q6TnbTp19Xop97Ch414EeevoHhGht</vt:lpwstr>
  </property>
  <property fmtid="{D5CDD505-2E9C-101B-9397-08002B2CF9AE}" pid="114" name="x1ye=97">
    <vt:lpwstr>/yMxwPkD51ubpTX1MQfUrPbqsb3DQha9LprSMYDfG6wZFiOW8plVP5lwvqN3YAlfE1yyJ0uLAlrfcJYo13t6ZLLSTXukg2F1IgMZbbWLtSrY3X0MGzCIhNm5EuRssP5vVtUQktFYRCAk40on5haOvvGA9QvAEZ7iP2PjzhQ4Qd+ZmOIbKvgc7MVF1a+Q0vcD+Oqfd5FNjShKw6qGjWRJSH02L/iMRKJEezSduq6o2pfO2ImhpJp+8+yGzvvwQeh</vt:lpwstr>
  </property>
  <property fmtid="{D5CDD505-2E9C-101B-9397-08002B2CF9AE}" pid="115" name="x1ye=98">
    <vt:lpwstr>BfP4jxsFXps+MdhN9r+DIh0RRZpIEqhOgpmnAstLpZV6o0xprxcEmNylve65y3weeiiqsEr+AB9DMPI/m4RZEgRZvgLahJonNZnU95lPUnbH4PfVLheeof3/ZdhXqTDTIQirlkJnxa5f5wWYr74Ybn2fowjm8m6XcgYHJpz7Irc8APVYmf7tZrxF/RsgAHTTg3Yx3RyKx7nXr/wJv52Dm9kVZKllRdTb+NCPmwf5OpWEWsx9ivtnvEZ7iE8/fT9</vt:lpwstr>
  </property>
  <property fmtid="{D5CDD505-2E9C-101B-9397-08002B2CF9AE}" pid="116" name="x1ye=99">
    <vt:lpwstr>S3OkonhkWr0ajs7E57bBVv4nPXX5GEATnYfwmNWOVgJ7H7QiC/idjFjI7valtERdi+DuJ3hyD3GShUmjPUggOtgQYt0ymMezcbvcco/oOGqjM7RfcXk9kpDkfft9F/Ri9z54Ytw2zqS+Yb4fXnK9QqqHKXiFDH2yBTD4oYCeQl7xb2H0CanvLJB2VXNDD7WgpE8gOUKgXlS8XgB2Wx0dWt/HyOideoMv2Q/XtpSjSm1+IhGVcj6MibnTQWbqOlz</vt:lpwstr>
  </property>
</Properties>
</file>